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36CF4652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23DCAAC" w14:textId="7CE1291B" w:rsidR="007C052F" w:rsidRPr="007C052F" w:rsidRDefault="007C052F" w:rsidP="007C052F">
      <w:pPr>
        <w:spacing w:after="0"/>
        <w:jc w:val="center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G14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3B0965BB" w14:textId="590BCF62" w:rsidR="00F32780" w:rsidRDefault="002B456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 </w:t>
      </w:r>
      <w:proofErr w:type="spellStart"/>
      <w:r>
        <w:rPr>
          <w:rFonts w:ascii="Calibri" w:eastAsia="DejaVu Sans Condensed" w:hAnsi="Calibri"/>
          <w:lang w:val="en-GB"/>
        </w:rPr>
        <w:t>domínio</w:t>
      </w:r>
      <w:proofErr w:type="spellEnd"/>
      <w:r>
        <w:rPr>
          <w:rFonts w:ascii="Calibri" w:eastAsia="DejaVu Sans Condensed" w:hAnsi="Calibri"/>
          <w:lang w:val="en-GB"/>
        </w:rPr>
        <w:t xml:space="preserve"> </w:t>
      </w:r>
      <w:proofErr w:type="spellStart"/>
      <w:r>
        <w:rPr>
          <w:rFonts w:ascii="Calibri" w:eastAsia="DejaVu Sans Condensed" w:hAnsi="Calibri"/>
          <w:lang w:val="en-GB"/>
        </w:rPr>
        <w:t>escolhido</w:t>
      </w:r>
      <w:proofErr w:type="spellEnd"/>
      <w:r>
        <w:rPr>
          <w:rFonts w:ascii="Calibri" w:eastAsia="DejaVu Sans Condensed" w:hAnsi="Calibri"/>
          <w:lang w:val="en-GB"/>
        </w:rPr>
        <w:t xml:space="preserve"> </w:t>
      </w:r>
      <w:proofErr w:type="spellStart"/>
      <w:r>
        <w:rPr>
          <w:rFonts w:ascii="Calibri" w:eastAsia="DejaVu Sans Condensed" w:hAnsi="Calibri"/>
          <w:lang w:val="en-GB"/>
        </w:rPr>
        <w:t>foi</w:t>
      </w:r>
      <w:proofErr w:type="spellEnd"/>
      <w:r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sobre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>
        <w:rPr>
          <w:rFonts w:ascii="Calibri" w:eastAsia="DejaVu Sans Condensed" w:hAnsi="Calibri"/>
          <w:lang w:val="en-GB"/>
        </w:rPr>
        <w:t>os</w:t>
      </w:r>
      <w:proofErr w:type="spellEnd"/>
      <w:r>
        <w:rPr>
          <w:rFonts w:ascii="Calibri" w:eastAsia="DejaVu Sans Condensed" w:hAnsi="Calibri"/>
          <w:lang w:val="en-GB"/>
        </w:rPr>
        <w:t xml:space="preserve"> </w:t>
      </w:r>
      <w:proofErr w:type="spellStart"/>
      <w:r>
        <w:rPr>
          <w:rFonts w:ascii="Calibri" w:eastAsia="DejaVu Sans Condensed" w:hAnsi="Calibri"/>
          <w:lang w:val="en-GB"/>
        </w:rPr>
        <w:t>utilizadores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, </w:t>
      </w:r>
      <w:proofErr w:type="spellStart"/>
      <w:r w:rsidR="00910984">
        <w:rPr>
          <w:rFonts w:ascii="Calibri" w:eastAsia="DejaVu Sans Condensed" w:hAnsi="Calibri"/>
          <w:lang w:val="en-GB"/>
        </w:rPr>
        <w:t>os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jogos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e </w:t>
      </w:r>
      <w:r>
        <w:rPr>
          <w:rFonts w:ascii="Calibri" w:eastAsia="DejaVu Sans Condensed" w:hAnsi="Calibri"/>
          <w:lang w:val="en-GB"/>
        </w:rPr>
        <w:t xml:space="preserve">as </w:t>
      </w:r>
      <w:proofErr w:type="spellStart"/>
      <w:r>
        <w:rPr>
          <w:rFonts w:ascii="Calibri" w:eastAsia="DejaVu Sans Condensed" w:hAnsi="Calibri"/>
          <w:lang w:val="en-GB"/>
        </w:rPr>
        <w:t>diversas</w:t>
      </w:r>
      <w:proofErr w:type="spellEnd"/>
      <w:r>
        <w:rPr>
          <w:rFonts w:ascii="Calibri" w:eastAsia="DejaVu Sans Condensed" w:hAnsi="Calibri"/>
          <w:lang w:val="en-GB"/>
        </w:rPr>
        <w:t xml:space="preserve"> </w:t>
      </w:r>
      <w:proofErr w:type="spellStart"/>
      <w:r>
        <w:rPr>
          <w:rFonts w:ascii="Calibri" w:eastAsia="DejaVu Sans Condensed" w:hAnsi="Calibri"/>
          <w:lang w:val="en-GB"/>
        </w:rPr>
        <w:t>categorias</w:t>
      </w:r>
      <w:proofErr w:type="spellEnd"/>
      <w:r>
        <w:rPr>
          <w:rFonts w:ascii="Calibri" w:eastAsia="DejaVu Sans Condensed" w:hAnsi="Calibri"/>
          <w:lang w:val="en-GB"/>
        </w:rPr>
        <w:t xml:space="preserve"> de </w:t>
      </w:r>
      <w:proofErr w:type="spellStart"/>
      <w:r>
        <w:rPr>
          <w:rFonts w:ascii="Calibri" w:eastAsia="DejaVu Sans Condensed" w:hAnsi="Calibri"/>
          <w:lang w:val="en-GB"/>
        </w:rPr>
        <w:t>jogos</w:t>
      </w:r>
      <w:proofErr w:type="spellEnd"/>
      <w:r>
        <w:rPr>
          <w:rFonts w:ascii="Calibri" w:eastAsia="DejaVu Sans Condensed" w:hAnsi="Calibri"/>
          <w:lang w:val="en-GB"/>
        </w:rPr>
        <w:t xml:space="preserve"> </w:t>
      </w:r>
      <w:r w:rsidR="00910984">
        <w:rPr>
          <w:rFonts w:ascii="Calibri" w:eastAsia="DejaVu Sans Condensed" w:hAnsi="Calibri"/>
          <w:lang w:val="en-GB"/>
        </w:rPr>
        <w:t>da steam</w:t>
      </w:r>
      <w:r>
        <w:rPr>
          <w:rFonts w:ascii="Calibri" w:eastAsia="DejaVu Sans Condensed" w:hAnsi="Calibri"/>
          <w:lang w:val="en-GB"/>
        </w:rPr>
        <w:t>.</w:t>
      </w:r>
      <w:r w:rsidR="00050F3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Escolhemos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este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tema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porque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todos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os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membros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do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grupo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gostam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d</w:t>
      </w:r>
      <w:r w:rsidR="0065612D">
        <w:rPr>
          <w:rFonts w:ascii="Calibri" w:eastAsia="DejaVu Sans Condensed" w:hAnsi="Calibri"/>
          <w:highlight w:val="yellow"/>
          <w:lang w:val="en-GB"/>
        </w:rPr>
        <w:t>e</w:t>
      </w:r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jogos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computador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e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além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disso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também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gostávamos</w:t>
      </w:r>
      <w:proofErr w:type="spellEnd"/>
      <w:r w:rsidR="00610775" w:rsidRPr="00610775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610775" w:rsidRPr="00610775">
        <w:rPr>
          <w:rFonts w:ascii="Calibri" w:eastAsia="DejaVu Sans Condensed" w:hAnsi="Calibri"/>
          <w:highlight w:val="yellow"/>
          <w:lang w:val="en-GB"/>
        </w:rPr>
        <w:t>perceber</w:t>
      </w:r>
      <w:proofErr w:type="spellEnd"/>
      <w:r w:rsidR="00610775">
        <w:rPr>
          <w:rFonts w:ascii="Calibri" w:eastAsia="DejaVu Sans Condensed" w:hAnsi="Calibri"/>
          <w:lang w:val="en-GB"/>
        </w:rPr>
        <w:t xml:space="preserve"> </w:t>
      </w:r>
      <w:proofErr w:type="gramStart"/>
      <w:r w:rsidR="00050F33">
        <w:rPr>
          <w:rFonts w:ascii="Calibri" w:eastAsia="DejaVu Sans Condensed" w:hAnsi="Calibri"/>
          <w:lang w:val="en-GB"/>
        </w:rPr>
        <w:t>a</w:t>
      </w:r>
      <w:proofErr w:type="gramEnd"/>
      <w:r w:rsidR="00050F3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050F33">
        <w:rPr>
          <w:rFonts w:ascii="Calibri" w:eastAsia="DejaVu Sans Condensed" w:hAnsi="Calibri"/>
          <w:lang w:val="en-GB"/>
        </w:rPr>
        <w:t>evolução</w:t>
      </w:r>
      <w:proofErr w:type="spellEnd"/>
      <w:r w:rsidR="00050F33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050F33">
        <w:rPr>
          <w:rFonts w:ascii="Calibri" w:eastAsia="DejaVu Sans Condensed" w:hAnsi="Calibri"/>
          <w:lang w:val="en-GB"/>
        </w:rPr>
        <w:t>jogos</w:t>
      </w:r>
      <w:proofErr w:type="spellEnd"/>
      <w:r w:rsidR="00610775">
        <w:rPr>
          <w:rFonts w:ascii="Calibri" w:eastAsia="DejaVu Sans Condensed" w:hAnsi="Calibri"/>
          <w:lang w:val="en-GB"/>
        </w:rPr>
        <w:t xml:space="preserve"> de</w:t>
      </w:r>
      <w:r w:rsidR="00050F3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050F33">
        <w:rPr>
          <w:rFonts w:ascii="Calibri" w:eastAsia="DejaVu Sans Condensed" w:hAnsi="Calibri"/>
          <w:lang w:val="en-GB"/>
        </w:rPr>
        <w:t>computador</w:t>
      </w:r>
      <w:proofErr w:type="spellEnd"/>
      <w:r w:rsidR="00850AF2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ao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longo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910984">
        <w:rPr>
          <w:rFonts w:ascii="Calibri" w:eastAsia="DejaVu Sans Condensed" w:hAnsi="Calibri"/>
          <w:lang w:val="en-GB"/>
        </w:rPr>
        <w:t>anos</w:t>
      </w:r>
      <w:proofErr w:type="spellEnd"/>
      <w:r w:rsidR="00050F33">
        <w:rPr>
          <w:rFonts w:ascii="Calibri" w:eastAsia="DejaVu Sans Condensed" w:hAnsi="Calibri"/>
          <w:lang w:val="en-GB"/>
        </w:rPr>
        <w:t xml:space="preserve">, </w:t>
      </w:r>
      <w:proofErr w:type="spellStart"/>
      <w:r w:rsidR="00050F33">
        <w:rPr>
          <w:rFonts w:ascii="Calibri" w:eastAsia="DejaVu Sans Condensed" w:hAnsi="Calibri"/>
          <w:lang w:val="en-GB"/>
        </w:rPr>
        <w:t>uma</w:t>
      </w:r>
      <w:proofErr w:type="spellEnd"/>
      <w:r w:rsidR="00050F3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050F33">
        <w:rPr>
          <w:rFonts w:ascii="Calibri" w:eastAsia="DejaVu Sans Condensed" w:hAnsi="Calibri"/>
          <w:lang w:val="en-GB"/>
        </w:rPr>
        <w:t>vez</w:t>
      </w:r>
      <w:proofErr w:type="spellEnd"/>
      <w:r w:rsidR="00050F33">
        <w:rPr>
          <w:rFonts w:ascii="Calibri" w:eastAsia="DejaVu Sans Condensed" w:hAnsi="Calibri"/>
          <w:lang w:val="en-GB"/>
        </w:rPr>
        <w:t xml:space="preserve"> que </w:t>
      </w:r>
      <w:proofErr w:type="spellStart"/>
      <w:r w:rsidR="00850AF2">
        <w:rPr>
          <w:rFonts w:ascii="Calibri" w:eastAsia="DejaVu Sans Condensed" w:hAnsi="Calibri"/>
          <w:lang w:val="en-GB"/>
        </w:rPr>
        <w:t>esta</w:t>
      </w:r>
      <w:proofErr w:type="spellEnd"/>
      <w:r w:rsidR="00850AF2">
        <w:rPr>
          <w:rFonts w:ascii="Calibri" w:eastAsia="DejaVu Sans Condensed" w:hAnsi="Calibri"/>
          <w:lang w:val="en-GB"/>
        </w:rPr>
        <w:t xml:space="preserve"> é a </w:t>
      </w:r>
      <w:proofErr w:type="spellStart"/>
      <w:r w:rsidR="00850AF2">
        <w:rPr>
          <w:rFonts w:ascii="Calibri" w:eastAsia="DejaVu Sans Condensed" w:hAnsi="Calibri"/>
          <w:lang w:val="en-GB"/>
        </w:rPr>
        <w:t>maior</w:t>
      </w:r>
      <w:proofErr w:type="spellEnd"/>
      <w:r w:rsidR="00850AF2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850AF2">
        <w:rPr>
          <w:rFonts w:ascii="Calibri" w:eastAsia="DejaVu Sans Condensed" w:hAnsi="Calibri"/>
          <w:lang w:val="en-GB"/>
        </w:rPr>
        <w:t>p</w:t>
      </w:r>
      <w:r w:rsidR="00F42FCC">
        <w:rPr>
          <w:rFonts w:ascii="Calibri" w:eastAsia="DejaVu Sans Condensed" w:hAnsi="Calibri"/>
          <w:lang w:val="en-GB"/>
        </w:rPr>
        <w:t>lataforma</w:t>
      </w:r>
      <w:proofErr w:type="spellEnd"/>
      <w:r w:rsidR="00F42FCC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F42FCC">
        <w:rPr>
          <w:rFonts w:ascii="Calibri" w:eastAsia="DejaVu Sans Condensed" w:hAnsi="Calibri"/>
          <w:lang w:val="en-GB"/>
        </w:rPr>
        <w:t>gestão</w:t>
      </w:r>
      <w:proofErr w:type="spellEnd"/>
      <w:r w:rsidR="00F42FCC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F42FCC">
        <w:rPr>
          <w:rFonts w:ascii="Calibri" w:eastAsia="DejaVu Sans Condensed" w:hAnsi="Calibri"/>
          <w:lang w:val="en-GB"/>
        </w:rPr>
        <w:t>direitos</w:t>
      </w:r>
      <w:proofErr w:type="spellEnd"/>
      <w:r w:rsidR="00F42FCC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F42FCC">
        <w:rPr>
          <w:rFonts w:ascii="Calibri" w:eastAsia="DejaVu Sans Condensed" w:hAnsi="Calibri"/>
          <w:lang w:val="en-GB"/>
        </w:rPr>
        <w:t>digitais</w:t>
      </w:r>
      <w:proofErr w:type="spellEnd"/>
      <w:r w:rsidR="00F42FCC">
        <w:rPr>
          <w:rFonts w:ascii="Calibri" w:eastAsia="DejaVu Sans Condensed" w:hAnsi="Calibri"/>
          <w:lang w:val="en-GB"/>
        </w:rPr>
        <w:t>.</w:t>
      </w:r>
      <w:r w:rsidR="00850AF2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Além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disso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,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ach</w:t>
      </w:r>
      <w:r w:rsidR="0065612D">
        <w:rPr>
          <w:rFonts w:ascii="Calibri" w:eastAsia="DejaVu Sans Condensed" w:hAnsi="Calibri"/>
          <w:highlight w:val="yellow"/>
          <w:lang w:val="en-GB"/>
        </w:rPr>
        <w:t>á</w:t>
      </w:r>
      <w:r w:rsidR="00473521" w:rsidRPr="00111728">
        <w:rPr>
          <w:rFonts w:ascii="Calibri" w:eastAsia="DejaVu Sans Condensed" w:hAnsi="Calibri"/>
          <w:highlight w:val="yellow"/>
          <w:lang w:val="en-GB"/>
        </w:rPr>
        <w:t>mos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interessante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perceber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como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é que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os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jogos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afetam</w:t>
      </w:r>
      <w:proofErr w:type="spellEnd"/>
      <w:r w:rsidR="0065612D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os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fatores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sociodemo</w:t>
      </w:r>
      <w:r w:rsidR="00AA345C">
        <w:rPr>
          <w:rFonts w:ascii="Calibri" w:eastAsia="DejaVu Sans Condensed" w:hAnsi="Calibri"/>
          <w:highlight w:val="yellow"/>
          <w:lang w:val="en-GB"/>
        </w:rPr>
        <w:t>g</w:t>
      </w:r>
      <w:r w:rsidR="00473521" w:rsidRPr="00111728">
        <w:rPr>
          <w:rFonts w:ascii="Calibri" w:eastAsia="DejaVu Sans Condensed" w:hAnsi="Calibri"/>
          <w:highlight w:val="yellow"/>
          <w:lang w:val="en-GB"/>
        </w:rPr>
        <w:t>rá</w:t>
      </w:r>
      <w:r w:rsidR="00AA345C">
        <w:rPr>
          <w:rFonts w:ascii="Calibri" w:eastAsia="DejaVu Sans Condensed" w:hAnsi="Calibri"/>
          <w:highlight w:val="yellow"/>
          <w:lang w:val="en-GB"/>
        </w:rPr>
        <w:t>f</w:t>
      </w:r>
      <w:r w:rsidR="00473521" w:rsidRPr="00111728">
        <w:rPr>
          <w:rFonts w:ascii="Calibri" w:eastAsia="DejaVu Sans Condensed" w:hAnsi="Calibri"/>
          <w:highlight w:val="yellow"/>
          <w:lang w:val="en-GB"/>
        </w:rPr>
        <w:t>icos</w:t>
      </w:r>
      <w:proofErr w:type="spellEnd"/>
      <w:r w:rsidR="00D86599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D86599">
        <w:rPr>
          <w:rFonts w:ascii="Calibri" w:eastAsia="DejaVu Sans Condensed" w:hAnsi="Calibri"/>
          <w:highlight w:val="yellow"/>
          <w:lang w:val="en-GB"/>
        </w:rPr>
        <w:t>cada</w:t>
      </w:r>
      <w:proofErr w:type="spellEnd"/>
      <w:r w:rsidR="00D86599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D86599">
        <w:rPr>
          <w:rFonts w:ascii="Calibri" w:eastAsia="DejaVu Sans Condensed" w:hAnsi="Calibri"/>
          <w:highlight w:val="yellow"/>
          <w:lang w:val="en-GB"/>
        </w:rPr>
        <w:t>país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,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como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por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exemplo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o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número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homicídios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, </w:t>
      </w:r>
      <w:r w:rsidR="00D86599">
        <w:rPr>
          <w:rFonts w:ascii="Calibri" w:eastAsia="DejaVu Sans Condensed" w:hAnsi="Calibri"/>
          <w:highlight w:val="yellow"/>
          <w:lang w:val="en-GB"/>
        </w:rPr>
        <w:t xml:space="preserve">a </w:t>
      </w:r>
      <w:proofErr w:type="spellStart"/>
      <w:r w:rsidR="00D86599">
        <w:rPr>
          <w:rFonts w:ascii="Calibri" w:eastAsia="DejaVu Sans Condensed" w:hAnsi="Calibri"/>
          <w:highlight w:val="yellow"/>
          <w:lang w:val="en-GB"/>
        </w:rPr>
        <w:t>média</w:t>
      </w:r>
      <w:proofErr w:type="spellEnd"/>
      <w:r w:rsidR="00D86599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D86599">
        <w:rPr>
          <w:rFonts w:ascii="Calibri" w:eastAsia="DejaVu Sans Condensed" w:hAnsi="Calibri"/>
          <w:highlight w:val="yellow"/>
          <w:lang w:val="en-GB"/>
        </w:rPr>
        <w:t>idade</w:t>
      </w:r>
      <w:proofErr w:type="spellEnd"/>
      <w:r w:rsidR="00D86599">
        <w:rPr>
          <w:rFonts w:ascii="Calibri" w:eastAsia="DejaVu Sans Condensed" w:hAnsi="Calibri"/>
          <w:highlight w:val="yellow"/>
          <w:lang w:val="en-GB"/>
        </w:rPr>
        <w:t>,</w:t>
      </w:r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a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percentagem</w:t>
      </w:r>
      <w:proofErr w:type="spellEnd"/>
      <w:r w:rsidR="0065612D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população</w:t>
      </w:r>
      <w:proofErr w:type="spellEnd"/>
      <w:r w:rsidR="0065612D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65612D">
        <w:rPr>
          <w:rFonts w:ascii="Calibri" w:eastAsia="DejaVu Sans Condensed" w:hAnsi="Calibri"/>
          <w:highlight w:val="yellow"/>
          <w:lang w:val="en-GB"/>
        </w:rPr>
        <w:t xml:space="preserve">com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depressão</w:t>
      </w:r>
      <w:proofErr w:type="spellEnd"/>
      <w:r w:rsidR="0065612D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e a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percentagem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da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população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que </w:t>
      </w:r>
      <w:proofErr w:type="spellStart"/>
      <w:r w:rsidR="00473521" w:rsidRPr="00111728">
        <w:rPr>
          <w:rFonts w:ascii="Calibri" w:eastAsia="DejaVu Sans Condensed" w:hAnsi="Calibri"/>
          <w:highlight w:val="yellow"/>
          <w:lang w:val="en-GB"/>
        </w:rPr>
        <w:t>utiliza</w:t>
      </w:r>
      <w:proofErr w:type="spellEnd"/>
      <w:r w:rsidR="00473521" w:rsidRPr="00111728">
        <w:rPr>
          <w:rFonts w:ascii="Calibri" w:eastAsia="DejaVu Sans Condensed" w:hAnsi="Calibri"/>
          <w:highlight w:val="yellow"/>
          <w:lang w:val="en-GB"/>
        </w:rPr>
        <w:t xml:space="preserve"> internet</w:t>
      </w:r>
      <w:r w:rsidR="00473521">
        <w:rPr>
          <w:rFonts w:ascii="Calibri" w:eastAsia="DejaVu Sans Condensed" w:hAnsi="Calibri"/>
          <w:lang w:val="en-GB"/>
        </w:rPr>
        <w:t xml:space="preserve">. </w:t>
      </w: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7F14948C" w14:textId="395F0FDB" w:rsidR="005A762A" w:rsidRDefault="00050F33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235978">
        <w:rPr>
          <w:rFonts w:ascii="Calibri" w:eastAsia="DejaVu Sans Condensed" w:hAnsi="Calibri"/>
          <w:lang w:val="en-GB"/>
        </w:rPr>
        <w:t xml:space="preserve">O </w:t>
      </w:r>
      <w:proofErr w:type="spellStart"/>
      <w:r w:rsidRPr="00235978">
        <w:rPr>
          <w:rFonts w:ascii="Calibri" w:eastAsia="DejaVu Sans Condensed" w:hAnsi="Calibri"/>
          <w:lang w:val="en-GB"/>
        </w:rPr>
        <w:t>grupo</w:t>
      </w:r>
      <w:proofErr w:type="spellEnd"/>
      <w:r w:rsidRPr="00235978">
        <w:rPr>
          <w:rFonts w:ascii="Calibri" w:eastAsia="DejaVu Sans Condensed" w:hAnsi="Calibri"/>
          <w:lang w:val="en-GB"/>
        </w:rPr>
        <w:t xml:space="preserve"> </w:t>
      </w:r>
      <w:proofErr w:type="spellStart"/>
      <w:r w:rsidRPr="00235978">
        <w:rPr>
          <w:rFonts w:ascii="Calibri" w:eastAsia="DejaVu Sans Condensed" w:hAnsi="Calibri"/>
          <w:lang w:val="en-GB"/>
        </w:rPr>
        <w:t>vai</w:t>
      </w:r>
      <w:proofErr w:type="spellEnd"/>
      <w:r w:rsidRPr="00235978">
        <w:rPr>
          <w:rFonts w:ascii="Calibri" w:eastAsia="DejaVu Sans Condensed" w:hAnsi="Calibri"/>
          <w:lang w:val="en-GB"/>
        </w:rPr>
        <w:t xml:space="preserve"> </w:t>
      </w:r>
      <w:proofErr w:type="spellStart"/>
      <w:r w:rsidRPr="00235978">
        <w:rPr>
          <w:rFonts w:ascii="Calibri" w:eastAsia="DejaVu Sans Condensed" w:hAnsi="Calibri"/>
          <w:lang w:val="en-GB"/>
        </w:rPr>
        <w:t>utilizar</w:t>
      </w:r>
      <w:proofErr w:type="spellEnd"/>
      <w:r w:rsidRPr="00235978">
        <w:rPr>
          <w:rFonts w:ascii="Calibri" w:eastAsia="DejaVu Sans Condensed" w:hAnsi="Calibri"/>
          <w:lang w:val="en-GB"/>
        </w:rPr>
        <w:t xml:space="preserve"> o conjunto de dados </w:t>
      </w:r>
      <w:proofErr w:type="spellStart"/>
      <w:r w:rsidRPr="00235978">
        <w:rPr>
          <w:rFonts w:ascii="Calibri" w:eastAsia="DejaVu Sans Condensed" w:hAnsi="Calibri"/>
          <w:lang w:val="en-GB"/>
        </w:rPr>
        <w:t>disponibilizado</w:t>
      </w:r>
      <w:proofErr w:type="spellEnd"/>
      <w:r w:rsidRPr="00235978">
        <w:rPr>
          <w:rFonts w:ascii="Calibri" w:eastAsia="DejaVu Sans Condensed" w:hAnsi="Calibri"/>
          <w:lang w:val="en-GB"/>
        </w:rPr>
        <w:t xml:space="preserve"> pela steam no </w:t>
      </w:r>
      <w:proofErr w:type="spellStart"/>
      <w:r w:rsidRPr="00235978">
        <w:rPr>
          <w:rFonts w:ascii="Calibri" w:eastAsia="DejaVu Sans Condensed" w:hAnsi="Calibri"/>
          <w:lang w:val="en-GB"/>
        </w:rPr>
        <w:t>seguinte</w:t>
      </w:r>
      <w:proofErr w:type="spellEnd"/>
      <w:r w:rsidRPr="00235978">
        <w:rPr>
          <w:rFonts w:ascii="Calibri" w:eastAsia="DejaVu Sans Condensed" w:hAnsi="Calibri"/>
          <w:lang w:val="en-GB"/>
        </w:rPr>
        <w:t xml:space="preserve"> link: </w:t>
      </w:r>
      <w:hyperlink r:id="rId7" w:history="1">
        <w:r w:rsidRPr="00156627">
          <w:rPr>
            <w:rStyle w:val="Hiperligao"/>
            <w:rFonts w:ascii="Calibri" w:eastAsia="DejaVu Sans Condensed" w:hAnsi="Calibri"/>
            <w:lang w:val="en-GB"/>
          </w:rPr>
          <w:t>https://steam.internet.byu.edu/</w:t>
        </w:r>
      </w:hyperlink>
      <w:r>
        <w:rPr>
          <w:rFonts w:ascii="Calibri" w:eastAsia="DejaVu Sans Condensed" w:hAnsi="Calibri"/>
          <w:lang w:val="en-GB"/>
        </w:rPr>
        <w:t xml:space="preserve">. </w:t>
      </w:r>
      <w:r w:rsidR="00910984">
        <w:rPr>
          <w:rFonts w:ascii="Calibri" w:eastAsia="DejaVu Sans Condensed" w:hAnsi="Calibri"/>
          <w:lang w:val="en-GB"/>
        </w:rPr>
        <w:t xml:space="preserve">E para </w:t>
      </w:r>
      <w:proofErr w:type="spellStart"/>
      <w:r w:rsidR="00910984">
        <w:rPr>
          <w:rFonts w:ascii="Calibri" w:eastAsia="DejaVu Sans Condensed" w:hAnsi="Calibri"/>
          <w:lang w:val="en-GB"/>
        </w:rPr>
        <w:t>completar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também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vai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utilizar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alguns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dados </w:t>
      </w:r>
      <w:proofErr w:type="spellStart"/>
      <w:r w:rsidR="00910984">
        <w:rPr>
          <w:rFonts w:ascii="Calibri" w:eastAsia="DejaVu Sans Condensed" w:hAnsi="Calibri"/>
          <w:lang w:val="en-GB"/>
        </w:rPr>
        <w:t>disponibilizados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neste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site: </w:t>
      </w:r>
      <w:hyperlink r:id="rId8" w:history="1">
        <w:r w:rsidR="00835267" w:rsidRPr="00156627">
          <w:rPr>
            <w:rStyle w:val="Hiperligao"/>
            <w:rFonts w:ascii="Calibri" w:eastAsia="DejaVu Sans Condensed" w:hAnsi="Calibri"/>
            <w:lang w:val="en-GB"/>
          </w:rPr>
          <w:t>https://steamspy.com/</w:t>
        </w:r>
      </w:hyperlink>
      <w:r w:rsidR="00835267">
        <w:rPr>
          <w:rFonts w:ascii="Calibri" w:eastAsia="DejaVu Sans Condensed" w:hAnsi="Calibri"/>
          <w:lang w:val="en-GB"/>
        </w:rPr>
        <w:t xml:space="preserve"> </w:t>
      </w:r>
      <w:r w:rsidR="00910984">
        <w:rPr>
          <w:rFonts w:ascii="Calibri" w:eastAsia="DejaVu Sans Condensed" w:hAnsi="Calibri"/>
          <w:lang w:val="en-GB"/>
        </w:rPr>
        <w:t>.</w:t>
      </w:r>
      <w:r w:rsidR="00910984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2B6225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Para </w:t>
      </w:r>
      <w:proofErr w:type="spellStart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>analisar</w:t>
      </w:r>
      <w:proofErr w:type="spellEnd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>os</w:t>
      </w:r>
      <w:proofErr w:type="spellEnd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dados </w:t>
      </w:r>
      <w:proofErr w:type="spellStart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>sociodemográficos</w:t>
      </w:r>
      <w:proofErr w:type="spellEnd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>fo</w:t>
      </w:r>
      <w:r w:rsid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ram</w:t>
      </w:r>
      <w:proofErr w:type="spellEnd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>recolhidos</w:t>
      </w:r>
      <w:proofErr w:type="spellEnd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dados </w:t>
      </w:r>
      <w:proofErr w:type="spellStart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>nos</w:t>
      </w:r>
      <w:proofErr w:type="spellEnd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>seguintes</w:t>
      </w:r>
      <w:proofErr w:type="spellEnd"/>
      <w:r w:rsidR="002B6225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sites: </w:t>
      </w:r>
      <w:hyperlink r:id="rId9" w:history="1">
        <w:r w:rsidR="002B6225" w:rsidRPr="0065612D">
          <w:rPr>
            <w:rStyle w:val="Hiperligao"/>
            <w:rFonts w:ascii="Calibri" w:eastAsia="DejaVu Sans Condensed" w:hAnsi="Calibri"/>
            <w:highlight w:val="yellow"/>
            <w:lang w:val="en-GB"/>
          </w:rPr>
          <w:t>https://ourworldindata.org/internet</w:t>
        </w:r>
      </w:hyperlink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,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relativamente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ao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número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de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utilizadores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da internet, </w:t>
      </w:r>
      <w:hyperlink r:id="rId10" w:history="1">
        <w:r w:rsidR="002B6225" w:rsidRPr="0065612D">
          <w:rPr>
            <w:rStyle w:val="Hiperligao"/>
            <w:rFonts w:ascii="Calibri" w:eastAsia="DejaVu Sans Condensed" w:hAnsi="Calibri"/>
            <w:highlight w:val="yellow"/>
            <w:lang w:val="en-GB"/>
          </w:rPr>
          <w:t>https://data.worldbank.org/indicator/SH.STA.SUIC.P5?end=2016&amp;start=2000</w:t>
        </w:r>
      </w:hyperlink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,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relativamente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à taxa de </w:t>
      </w:r>
      <w:proofErr w:type="spellStart"/>
      <w:r w:rsidR="0065612D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depressão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, </w:t>
      </w:r>
      <w:hyperlink r:id="rId11" w:history="1">
        <w:r w:rsidR="0065612D" w:rsidRPr="0065612D">
          <w:rPr>
            <w:rStyle w:val="Hiperligao"/>
            <w:rFonts w:ascii="Calibri" w:eastAsia="DejaVu Sans Condensed" w:hAnsi="Calibri"/>
            <w:highlight w:val="yellow"/>
            <w:lang w:val="en-GB"/>
          </w:rPr>
          <w:t>https://ourworldindata.org/mental-health#depression</w:t>
        </w:r>
      </w:hyperlink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,</w:t>
      </w:r>
      <w:r w:rsidR="0065612D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relativamente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à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média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de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idades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e o</w:t>
      </w:r>
      <w:r w:rsidR="00F12277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hyperlink r:id="rId12" w:history="1">
        <w:r w:rsidR="00F12277" w:rsidRPr="0065612D">
          <w:rPr>
            <w:rStyle w:val="Hiperligao"/>
            <w:rFonts w:ascii="Calibri" w:eastAsia="DejaVu Sans Condensed" w:hAnsi="Calibri"/>
            <w:highlight w:val="yellow"/>
            <w:lang w:val="en-GB"/>
          </w:rPr>
          <w:t>https://ourworldindata.org/homicides</w:t>
        </w:r>
      </w:hyperlink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,</w:t>
      </w:r>
      <w:r w:rsidR="00F12277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relativamente</w:t>
      </w:r>
      <w:proofErr w:type="spellEnd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 xml:space="preserve"> à taxa de </w:t>
      </w:r>
      <w:proofErr w:type="spellStart"/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homic</w:t>
      </w:r>
      <w:r w:rsidR="00576ADE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í</w:t>
      </w:r>
      <w:r w:rsidR="002B6225" w:rsidRPr="0065612D">
        <w:rPr>
          <w:rFonts w:ascii="Calibri" w:eastAsia="DejaVu Sans Condensed" w:hAnsi="Calibri"/>
          <w:color w:val="000000" w:themeColor="text1"/>
          <w:highlight w:val="yellow"/>
          <w:lang w:val="en-GB"/>
        </w:rPr>
        <w:t>dios</w:t>
      </w:r>
      <w:proofErr w:type="spellEnd"/>
      <w:r w:rsidR="00576ADE">
        <w:rPr>
          <w:rFonts w:ascii="Calibri" w:eastAsia="DejaVu Sans Condensed" w:hAnsi="Calibri"/>
          <w:color w:val="000000" w:themeColor="text1"/>
          <w:lang w:val="en-GB"/>
        </w:rPr>
        <w:t>.</w:t>
      </w:r>
    </w:p>
    <w:p w14:paraId="382720E9" w14:textId="56A3AF4F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572EA11E" w14:textId="15FE99F5" w:rsidR="00FD04DC" w:rsidRDefault="00FD04DC" w:rsidP="00D75A43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</w:t>
      </w:r>
      <w:proofErr w:type="spellStart"/>
      <w:r>
        <w:rPr>
          <w:rFonts w:ascii="Calibri" w:eastAsia="DejaVu Sans Condensed" w:hAnsi="Calibri"/>
          <w:lang w:val="en-GB"/>
        </w:rPr>
        <w:t>Tarefa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1: </w:t>
      </w:r>
      <w:proofErr w:type="spellStart"/>
      <w:r w:rsidR="00910984" w:rsidRPr="00111728">
        <w:rPr>
          <w:rFonts w:ascii="Calibri" w:eastAsia="DejaVu Sans Condensed" w:hAnsi="Calibri"/>
          <w:b/>
          <w:lang w:val="en-GB"/>
        </w:rPr>
        <w:t>Explorar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a </w:t>
      </w:r>
      <w:proofErr w:type="spellStart"/>
      <w:r w:rsidR="00910984">
        <w:rPr>
          <w:rFonts w:ascii="Calibri" w:eastAsia="DejaVu Sans Condensed" w:hAnsi="Calibri"/>
          <w:lang w:val="en-GB"/>
        </w:rPr>
        <w:t>distribuição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910984">
        <w:rPr>
          <w:rFonts w:ascii="Calibri" w:eastAsia="DejaVu Sans Condensed" w:hAnsi="Calibri"/>
          <w:lang w:val="en-GB"/>
        </w:rPr>
        <w:t>utilizadores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bem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como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alguns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comportamentos</w:t>
      </w:r>
      <w:proofErr w:type="spellEnd"/>
      <w:r w:rsidR="00910984">
        <w:rPr>
          <w:rFonts w:ascii="Calibri" w:eastAsia="DejaVu Sans Condensed" w:hAnsi="Calibri"/>
          <w:lang w:val="en-GB"/>
        </w:rPr>
        <w:t>/</w:t>
      </w:r>
      <w:proofErr w:type="spellStart"/>
      <w:r w:rsidR="00910984">
        <w:rPr>
          <w:rFonts w:ascii="Calibri" w:eastAsia="DejaVu Sans Condensed" w:hAnsi="Calibri"/>
          <w:lang w:val="en-GB"/>
        </w:rPr>
        <w:t>características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910984">
        <w:rPr>
          <w:rFonts w:ascii="Calibri" w:eastAsia="DejaVu Sans Condensed" w:hAnsi="Calibri"/>
          <w:lang w:val="en-GB"/>
        </w:rPr>
        <w:t>mesmos</w:t>
      </w:r>
      <w:proofErr w:type="spellEnd"/>
      <w:r w:rsidR="00835267">
        <w:rPr>
          <w:rFonts w:ascii="Calibri" w:eastAsia="DejaVu Sans Condensed" w:hAnsi="Calibri"/>
          <w:lang w:val="en-GB"/>
        </w:rPr>
        <w:t>,</w:t>
      </w:r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tais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como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o </w:t>
      </w:r>
      <w:proofErr w:type="spellStart"/>
      <w:r w:rsidR="00910984">
        <w:rPr>
          <w:rFonts w:ascii="Calibri" w:eastAsia="DejaVu Sans Condensed" w:hAnsi="Calibri"/>
          <w:lang w:val="en-GB"/>
        </w:rPr>
        <w:t>número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de amigos que </w:t>
      </w:r>
      <w:proofErr w:type="spellStart"/>
      <w:r w:rsidR="00910984">
        <w:rPr>
          <w:rFonts w:ascii="Calibri" w:eastAsia="DejaVu Sans Condensed" w:hAnsi="Calibri"/>
          <w:lang w:val="en-GB"/>
        </w:rPr>
        <w:t>têm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e </w:t>
      </w:r>
      <w:proofErr w:type="gramStart"/>
      <w:r w:rsidR="00910984">
        <w:rPr>
          <w:rFonts w:ascii="Calibri" w:eastAsia="DejaVu Sans Condensed" w:hAnsi="Calibri"/>
          <w:lang w:val="en-GB"/>
        </w:rPr>
        <w:t xml:space="preserve">as  </w:t>
      </w:r>
      <w:proofErr w:type="spellStart"/>
      <w:r w:rsidR="00910984">
        <w:rPr>
          <w:rFonts w:ascii="Calibri" w:eastAsia="DejaVu Sans Condensed" w:hAnsi="Calibri"/>
          <w:lang w:val="en-GB"/>
        </w:rPr>
        <w:t>suas</w:t>
      </w:r>
      <w:proofErr w:type="spellEnd"/>
      <w:proofErr w:type="gram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nacionalidades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. </w:t>
      </w:r>
    </w:p>
    <w:p w14:paraId="563B4AD0" w14:textId="49FDE156" w:rsidR="000537EB" w:rsidRDefault="000537E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</w:t>
      </w:r>
      <w:proofErr w:type="spellStart"/>
      <w:r>
        <w:rPr>
          <w:rFonts w:ascii="Calibri" w:eastAsia="DejaVu Sans Condensed" w:hAnsi="Calibri"/>
          <w:lang w:val="en-GB"/>
        </w:rPr>
        <w:t>Tarefa</w:t>
      </w:r>
      <w:proofErr w:type="spellEnd"/>
      <w:r>
        <w:rPr>
          <w:rFonts w:ascii="Calibri" w:eastAsia="DejaVu Sans Condensed" w:hAnsi="Calibri"/>
          <w:lang w:val="en-GB"/>
        </w:rPr>
        <w:t xml:space="preserve"> 2:</w:t>
      </w:r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 w:rsidRPr="00111728">
        <w:rPr>
          <w:rFonts w:ascii="Calibri" w:eastAsia="DejaVu Sans Condensed" w:hAnsi="Calibri"/>
          <w:b/>
          <w:lang w:val="en-GB"/>
        </w:rPr>
        <w:t>Analisar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a </w:t>
      </w:r>
      <w:proofErr w:type="spellStart"/>
      <w:r w:rsidR="00910984">
        <w:rPr>
          <w:rFonts w:ascii="Calibri" w:eastAsia="DejaVu Sans Condensed" w:hAnsi="Calibri"/>
          <w:lang w:val="en-GB"/>
        </w:rPr>
        <w:t>evolução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910984">
        <w:rPr>
          <w:rFonts w:ascii="Calibri" w:eastAsia="DejaVu Sans Condensed" w:hAnsi="Calibri"/>
          <w:lang w:val="en-GB"/>
        </w:rPr>
        <w:t>jogos</w:t>
      </w:r>
      <w:proofErr w:type="spellEnd"/>
      <w:r w:rsidR="00153FA9">
        <w:rPr>
          <w:rFonts w:ascii="Calibri" w:eastAsia="DejaVu Sans Condensed" w:hAnsi="Calibri"/>
          <w:lang w:val="en-GB"/>
        </w:rPr>
        <w:t xml:space="preserve"> e das </w:t>
      </w:r>
      <w:proofErr w:type="spellStart"/>
      <w:r w:rsidR="00153FA9">
        <w:rPr>
          <w:rFonts w:ascii="Calibri" w:eastAsia="DejaVu Sans Condensed" w:hAnsi="Calibri"/>
          <w:lang w:val="en-GB"/>
        </w:rPr>
        <w:t>diversas</w:t>
      </w:r>
      <w:proofErr w:type="spellEnd"/>
      <w:r w:rsidR="00153FA9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153FA9">
        <w:rPr>
          <w:rFonts w:ascii="Calibri" w:eastAsia="DejaVu Sans Condensed" w:hAnsi="Calibri"/>
          <w:lang w:val="en-GB"/>
        </w:rPr>
        <w:t>categorias</w:t>
      </w:r>
      <w:proofErr w:type="spellEnd"/>
      <w:r w:rsidR="00153FA9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153FA9">
        <w:rPr>
          <w:rFonts w:ascii="Calibri" w:eastAsia="DejaVu Sans Condensed" w:hAnsi="Calibri"/>
          <w:lang w:val="en-GB"/>
        </w:rPr>
        <w:t>jogo</w:t>
      </w:r>
      <w:r w:rsidR="008576FE">
        <w:rPr>
          <w:rFonts w:ascii="Calibri" w:eastAsia="DejaVu Sans Condensed" w:hAnsi="Calibri"/>
          <w:lang w:val="en-GB"/>
        </w:rPr>
        <w:t>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e dos </w:t>
      </w:r>
      <w:proofErr w:type="spellStart"/>
      <w:r w:rsidR="00910984">
        <w:rPr>
          <w:rFonts w:ascii="Calibri" w:eastAsia="DejaVu Sans Condensed" w:hAnsi="Calibri"/>
          <w:lang w:val="en-GB"/>
        </w:rPr>
        <w:t>seus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utilizadores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r w:rsidR="008576FE">
        <w:rPr>
          <w:rFonts w:ascii="Calibri" w:eastAsia="DejaVu Sans Condensed" w:hAnsi="Calibri"/>
          <w:lang w:val="en-GB"/>
        </w:rPr>
        <w:t xml:space="preserve">no </w:t>
      </w:r>
      <w:proofErr w:type="spellStart"/>
      <w:r w:rsidR="008576FE">
        <w:rPr>
          <w:rFonts w:ascii="Calibri" w:eastAsia="DejaVu Sans Condensed" w:hAnsi="Calibri"/>
          <w:lang w:val="en-GB"/>
        </w:rPr>
        <w:t>decorrer</w:t>
      </w:r>
      <w:proofErr w:type="spellEnd"/>
      <w:r w:rsidR="008576FE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8576FE">
        <w:rPr>
          <w:rFonts w:ascii="Calibri" w:eastAsia="DejaVu Sans Condensed" w:hAnsi="Calibri"/>
          <w:lang w:val="en-GB"/>
        </w:rPr>
        <w:t>anos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.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Ou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seja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perceber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qual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foi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gramStart"/>
      <w:r w:rsidR="00F76FFE" w:rsidRPr="00F76FFE">
        <w:rPr>
          <w:rFonts w:ascii="Calibri" w:eastAsia="DejaVu Sans Condensed" w:hAnsi="Calibri"/>
          <w:highlight w:val="yellow"/>
          <w:lang w:val="en-GB"/>
        </w:rPr>
        <w:t>a</w:t>
      </w:r>
      <w:proofErr w:type="gram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evolução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relativamente</w:t>
      </w:r>
      <w:proofErr w:type="spellEnd"/>
      <w:r w:rsidR="00910984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a</w:t>
      </w:r>
      <w:r w:rsidR="00910984" w:rsidRPr="00F76FFE">
        <w:rPr>
          <w:rFonts w:ascii="Calibri" w:eastAsia="DejaVu Sans Condensed" w:hAnsi="Calibri"/>
          <w:highlight w:val="yellow"/>
          <w:lang w:val="en-GB"/>
        </w:rPr>
        <w:t>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910984">
        <w:rPr>
          <w:rFonts w:ascii="Calibri" w:eastAsia="DejaVu Sans Condensed" w:hAnsi="Calibri"/>
          <w:lang w:val="en-GB"/>
        </w:rPr>
        <w:t>número</w:t>
      </w:r>
      <w:proofErr w:type="spellEnd"/>
      <w:r w:rsidR="00910984">
        <w:rPr>
          <w:rFonts w:ascii="Calibri" w:eastAsia="DejaVu Sans Condensed" w:hAnsi="Calibri"/>
          <w:lang w:val="en-GB"/>
        </w:rPr>
        <w:t xml:space="preserve"> de developers, de publishers, </w:t>
      </w:r>
      <w:r w:rsidR="00D75A43">
        <w:rPr>
          <w:rFonts w:ascii="Calibri" w:eastAsia="DejaVu Sans Condensed" w:hAnsi="Calibri"/>
          <w:lang w:val="en-GB"/>
        </w:rPr>
        <w:t xml:space="preserve">de </w:t>
      </w:r>
      <w:proofErr w:type="spellStart"/>
      <w:r w:rsidR="00910984">
        <w:rPr>
          <w:rFonts w:ascii="Calibri" w:eastAsia="DejaVu Sans Condensed" w:hAnsi="Calibri"/>
          <w:lang w:val="en-GB"/>
        </w:rPr>
        <w:t>jogos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, de </w:t>
      </w:r>
      <w:proofErr w:type="spellStart"/>
      <w:r w:rsidR="00D75A43">
        <w:rPr>
          <w:rFonts w:ascii="Calibri" w:eastAsia="DejaVu Sans Condensed" w:hAnsi="Calibri"/>
          <w:lang w:val="en-GB"/>
        </w:rPr>
        <w:t>utilizadores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e de horas </w:t>
      </w:r>
      <w:proofErr w:type="spellStart"/>
      <w:r w:rsidR="00D75A43">
        <w:rPr>
          <w:rFonts w:ascii="Calibri" w:eastAsia="DejaVu Sans Condensed" w:hAnsi="Calibri"/>
          <w:lang w:val="en-GB"/>
        </w:rPr>
        <w:t>distribuidas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pelas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diversas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categorias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D75A43">
        <w:rPr>
          <w:rFonts w:ascii="Calibri" w:eastAsia="DejaVu Sans Condensed" w:hAnsi="Calibri"/>
          <w:lang w:val="en-GB"/>
        </w:rPr>
        <w:t>jogo</w:t>
      </w:r>
      <w:proofErr w:type="spellEnd"/>
      <w:r w:rsidR="00D75A43">
        <w:rPr>
          <w:rFonts w:ascii="Calibri" w:eastAsia="DejaVu Sans Condensed" w:hAnsi="Calibri"/>
          <w:lang w:val="en-GB"/>
        </w:rPr>
        <w:t>.</w:t>
      </w:r>
    </w:p>
    <w:p w14:paraId="114F6A66" w14:textId="2BBA7C2E" w:rsidR="000537EB" w:rsidRDefault="000537E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</w:t>
      </w:r>
      <w:proofErr w:type="spellStart"/>
      <w:r>
        <w:rPr>
          <w:rFonts w:ascii="Calibri" w:eastAsia="DejaVu Sans Condensed" w:hAnsi="Calibri"/>
          <w:lang w:val="en-GB"/>
        </w:rPr>
        <w:t>Tarefa</w:t>
      </w:r>
      <w:proofErr w:type="spellEnd"/>
      <w:r>
        <w:rPr>
          <w:rFonts w:ascii="Calibri" w:eastAsia="DejaVu Sans Condensed" w:hAnsi="Calibri"/>
          <w:lang w:val="en-GB"/>
        </w:rPr>
        <w:t xml:space="preserve"> 3:</w:t>
      </w:r>
      <w:r w:rsidR="00055836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F76FFE" w:rsidRPr="00111728">
        <w:rPr>
          <w:rFonts w:ascii="Calibri" w:eastAsia="DejaVu Sans Condensed" w:hAnsi="Calibri"/>
          <w:b/>
          <w:highlight w:val="yellow"/>
          <w:lang w:val="en-GB"/>
        </w:rPr>
        <w:t>Comparar</w:t>
      </w:r>
      <w:proofErr w:type="spellEnd"/>
      <w:r w:rsidR="00D75A43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os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diferentes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D75A43" w:rsidRPr="00F76FFE">
        <w:rPr>
          <w:rFonts w:ascii="Calibri" w:eastAsia="DejaVu Sans Condensed" w:hAnsi="Calibri"/>
          <w:highlight w:val="yellow"/>
          <w:lang w:val="en-GB"/>
        </w:rPr>
        <w:t>developers</w:t>
      </w:r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juntamente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com </w:t>
      </w:r>
      <w:proofErr w:type="spellStart"/>
      <w:r w:rsidR="00F76FFE" w:rsidRPr="00F76FFE">
        <w:rPr>
          <w:rFonts w:ascii="Calibri" w:eastAsia="DejaVu Sans Condensed" w:hAnsi="Calibri"/>
          <w:highlight w:val="yellow"/>
          <w:lang w:val="en-GB"/>
        </w:rPr>
        <w:t>os</w:t>
      </w:r>
      <w:proofErr w:type="spellEnd"/>
      <w:r w:rsidR="00F76FFE" w:rsidRPr="00F76FFE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gramStart"/>
      <w:r w:rsidR="00F76FFE" w:rsidRPr="00F76FFE">
        <w:rPr>
          <w:rFonts w:ascii="Calibri" w:eastAsia="DejaVu Sans Condensed" w:hAnsi="Calibri"/>
          <w:highlight w:val="yellow"/>
          <w:lang w:val="en-GB"/>
        </w:rPr>
        <w:t>publishers</w:t>
      </w:r>
      <w:proofErr w:type="gramEnd"/>
      <w:r w:rsidR="00D75A43">
        <w:rPr>
          <w:rFonts w:ascii="Calibri" w:eastAsia="DejaVu Sans Condensed" w:hAnsi="Calibri"/>
          <w:lang w:val="en-GB"/>
        </w:rPr>
        <w:t xml:space="preserve"> </w:t>
      </w:r>
      <w:r w:rsidR="00F76FFE">
        <w:rPr>
          <w:rFonts w:ascii="Calibri" w:eastAsia="DejaVu Sans Condensed" w:hAnsi="Calibri"/>
          <w:lang w:val="en-GB"/>
        </w:rPr>
        <w:t>com</w:t>
      </w:r>
      <w:r w:rsidR="00D75A43">
        <w:rPr>
          <w:rFonts w:ascii="Calibri" w:eastAsia="DejaVu Sans Condensed" w:hAnsi="Calibri"/>
          <w:lang w:val="en-GB"/>
        </w:rPr>
        <w:t xml:space="preserve"> o </w:t>
      </w:r>
      <w:proofErr w:type="spellStart"/>
      <w:r w:rsidR="00D75A43">
        <w:rPr>
          <w:rFonts w:ascii="Calibri" w:eastAsia="DejaVu Sans Condensed" w:hAnsi="Calibri"/>
          <w:lang w:val="en-GB"/>
        </w:rPr>
        <w:t>número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r w:rsidR="00153FA9">
        <w:rPr>
          <w:rFonts w:ascii="Calibri" w:eastAsia="DejaVu Sans Condensed" w:hAnsi="Calibri"/>
          <w:lang w:val="en-GB"/>
        </w:rPr>
        <w:t xml:space="preserve">e a </w:t>
      </w:r>
      <w:proofErr w:type="spellStart"/>
      <w:r w:rsidR="00153FA9">
        <w:rPr>
          <w:rFonts w:ascii="Calibri" w:eastAsia="DejaVu Sans Condensed" w:hAnsi="Calibri"/>
          <w:lang w:val="en-GB"/>
        </w:rPr>
        <w:t>qualidade</w:t>
      </w:r>
      <w:proofErr w:type="spellEnd"/>
      <w:r w:rsidR="00153FA9">
        <w:rPr>
          <w:rFonts w:ascii="Calibri" w:eastAsia="DejaVu Sans Condensed" w:hAnsi="Calibri"/>
          <w:lang w:val="en-GB"/>
        </w:rPr>
        <w:t xml:space="preserve"> dos</w:t>
      </w:r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jogos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lançados</w:t>
      </w:r>
      <w:proofErr w:type="spellEnd"/>
      <w:r w:rsidR="00D75A43">
        <w:rPr>
          <w:rFonts w:ascii="Calibri" w:eastAsia="DejaVu Sans Condensed" w:hAnsi="Calibri"/>
          <w:lang w:val="en-GB"/>
        </w:rPr>
        <w:t>.</w:t>
      </w:r>
    </w:p>
    <w:p w14:paraId="2C3AC5AE" w14:textId="624D3F01" w:rsidR="00F76FFE" w:rsidRPr="00AA345C" w:rsidRDefault="00F76FFE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</w:t>
      </w:r>
      <w:proofErr w:type="spellStart"/>
      <w:r w:rsidRPr="009E08B4">
        <w:rPr>
          <w:rFonts w:ascii="Calibri" w:eastAsia="DejaVu Sans Condensed" w:hAnsi="Calibri"/>
          <w:highlight w:val="yellow"/>
          <w:lang w:val="en-GB"/>
        </w:rPr>
        <w:t>Tarefa</w:t>
      </w:r>
      <w:proofErr w:type="spellEnd"/>
      <w:r w:rsidRPr="009E08B4">
        <w:rPr>
          <w:rFonts w:ascii="Calibri" w:eastAsia="DejaVu Sans Condensed" w:hAnsi="Calibri"/>
          <w:highlight w:val="yellow"/>
          <w:lang w:val="en-GB"/>
        </w:rPr>
        <w:t xml:space="preserve"> 4</w:t>
      </w:r>
      <w:r w:rsidRPr="00AA345C">
        <w:rPr>
          <w:rFonts w:ascii="Calibri" w:eastAsia="DejaVu Sans Condensed" w:hAnsi="Calibri"/>
          <w:highlight w:val="yellow"/>
          <w:lang w:val="en-GB"/>
        </w:rPr>
        <w:t xml:space="preserve">: </w:t>
      </w:r>
      <w:proofErr w:type="spellStart"/>
      <w:proofErr w:type="gramStart"/>
      <w:r w:rsidR="00111728" w:rsidRPr="00AA345C">
        <w:rPr>
          <w:rFonts w:ascii="Calibri" w:eastAsia="DejaVu Sans Condensed" w:hAnsi="Calibri"/>
          <w:b/>
          <w:highlight w:val="yellow"/>
          <w:lang w:val="en-GB"/>
        </w:rPr>
        <w:t>Analisar</w:t>
      </w:r>
      <w:proofErr w:type="spellEnd"/>
      <w:r w:rsidR="00AA345C" w:rsidRPr="00AA345C">
        <w:rPr>
          <w:rFonts w:ascii="Calibri" w:eastAsia="DejaVu Sans Condensed" w:hAnsi="Calibri"/>
          <w:b/>
          <w:highlight w:val="yellow"/>
          <w:lang w:val="en-GB"/>
        </w:rPr>
        <w:t xml:space="preserve"> </w:t>
      </w:r>
      <w:r w:rsidR="00111728" w:rsidRPr="00AA345C">
        <w:rPr>
          <w:rFonts w:ascii="Calibri" w:eastAsia="DejaVu Sans Condensed" w:hAnsi="Calibri"/>
          <w:b/>
          <w:highlight w:val="yellow"/>
          <w:lang w:val="en-GB"/>
        </w:rPr>
        <w:t xml:space="preserve"> </w:t>
      </w:r>
      <w:r w:rsidR="00AA345C" w:rsidRPr="00AA345C">
        <w:rPr>
          <w:rFonts w:ascii="Calibri" w:eastAsia="DejaVu Sans Condensed" w:hAnsi="Calibri"/>
          <w:highlight w:val="yellow"/>
          <w:lang w:val="en-GB"/>
        </w:rPr>
        <w:t>se</w:t>
      </w:r>
      <w:proofErr w:type="gramEnd"/>
      <w:r w:rsidR="00AA345C" w:rsidRPr="00AA345C">
        <w:rPr>
          <w:rFonts w:ascii="Calibri" w:eastAsia="DejaVu Sans Condensed" w:hAnsi="Calibri"/>
          <w:highlight w:val="yellow"/>
          <w:lang w:val="en-GB"/>
        </w:rPr>
        <w:t xml:space="preserve"> o </w:t>
      </w:r>
      <w:proofErr w:type="spellStart"/>
      <w:r w:rsidR="00AA345C" w:rsidRPr="00AA345C">
        <w:rPr>
          <w:rFonts w:ascii="Calibri" w:eastAsia="DejaVu Sans Condensed" w:hAnsi="Calibri"/>
          <w:highlight w:val="yellow"/>
          <w:lang w:val="en-GB"/>
        </w:rPr>
        <w:t>número</w:t>
      </w:r>
      <w:proofErr w:type="spellEnd"/>
      <w:r w:rsidR="00AA345C" w:rsidRPr="00AA345C">
        <w:rPr>
          <w:rFonts w:ascii="Calibri" w:eastAsia="DejaVu Sans Condensed" w:hAnsi="Calibri"/>
          <w:highlight w:val="yellow"/>
          <w:lang w:val="en-GB"/>
        </w:rPr>
        <w:t xml:space="preserve"> de horas </w:t>
      </w:r>
      <w:proofErr w:type="spellStart"/>
      <w:r w:rsidR="00AA345C" w:rsidRPr="00AA345C">
        <w:rPr>
          <w:rFonts w:ascii="Calibri" w:eastAsia="DejaVu Sans Condensed" w:hAnsi="Calibri"/>
          <w:highlight w:val="yellow"/>
          <w:lang w:val="en-GB"/>
        </w:rPr>
        <w:t>jogadas</w:t>
      </w:r>
      <w:proofErr w:type="spellEnd"/>
      <w:r w:rsidR="00AA345C" w:rsidRP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 w:rsidRPr="00AA345C">
        <w:rPr>
          <w:rFonts w:ascii="Calibri" w:eastAsia="DejaVu Sans Condensed" w:hAnsi="Calibri"/>
          <w:highlight w:val="yellow"/>
          <w:lang w:val="en-GB"/>
        </w:rPr>
        <w:t>em</w:t>
      </w:r>
      <w:proofErr w:type="spellEnd"/>
      <w:r w:rsidR="00AA345C" w:rsidRP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 w:rsidRPr="00AA345C">
        <w:rPr>
          <w:rFonts w:ascii="Calibri" w:eastAsia="DejaVu Sans Condensed" w:hAnsi="Calibri"/>
          <w:highlight w:val="yellow"/>
          <w:lang w:val="en-GB"/>
        </w:rPr>
        <w:t>média</w:t>
      </w:r>
      <w:proofErr w:type="spellEnd"/>
      <w:r w:rsidR="00AA345C" w:rsidRPr="00AA345C">
        <w:rPr>
          <w:rFonts w:ascii="Calibri" w:eastAsia="DejaVu Sans Condensed" w:hAnsi="Calibri"/>
          <w:highlight w:val="yellow"/>
          <w:lang w:val="en-GB"/>
        </w:rPr>
        <w:t xml:space="preserve"> por </w:t>
      </w:r>
      <w:proofErr w:type="spellStart"/>
      <w:r w:rsidR="00AA345C" w:rsidRPr="00AA345C">
        <w:rPr>
          <w:rFonts w:ascii="Calibri" w:eastAsia="DejaVu Sans Condensed" w:hAnsi="Calibri"/>
          <w:highlight w:val="yellow"/>
          <w:lang w:val="en-GB"/>
        </w:rPr>
        <w:t>cada</w:t>
      </w:r>
      <w:proofErr w:type="spellEnd"/>
      <w:r w:rsidR="00AA345C" w:rsidRP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 w:rsidRPr="00AA345C">
        <w:rPr>
          <w:rFonts w:ascii="Calibri" w:eastAsia="DejaVu Sans Condensed" w:hAnsi="Calibri"/>
          <w:highlight w:val="yellow"/>
          <w:lang w:val="en-GB"/>
        </w:rPr>
        <w:t>país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tem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alguma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relação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com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alguns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fatores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sociodemográficos</w:t>
      </w:r>
      <w:proofErr w:type="spellEnd"/>
      <w:r w:rsidR="00F60057">
        <w:rPr>
          <w:rFonts w:ascii="Calibri" w:eastAsia="DejaVu Sans Condensed" w:hAnsi="Calibri"/>
          <w:highlight w:val="yellow"/>
          <w:lang w:val="en-GB"/>
        </w:rPr>
        <w:t xml:space="preserve">, </w:t>
      </w:r>
      <w:proofErr w:type="spellStart"/>
      <w:r w:rsidR="00F60057">
        <w:rPr>
          <w:rFonts w:ascii="Calibri" w:eastAsia="DejaVu Sans Condensed" w:hAnsi="Calibri"/>
          <w:highlight w:val="yellow"/>
          <w:lang w:val="en-GB"/>
        </w:rPr>
        <w:t>como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por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exemplo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o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número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homicídios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>, a</w:t>
      </w:r>
      <w:r w:rsidR="00F60057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F60057">
        <w:rPr>
          <w:rFonts w:ascii="Calibri" w:eastAsia="DejaVu Sans Condensed" w:hAnsi="Calibri"/>
          <w:highlight w:val="yellow"/>
          <w:lang w:val="en-GB"/>
        </w:rPr>
        <w:t>média</w:t>
      </w:r>
      <w:proofErr w:type="spellEnd"/>
      <w:r w:rsidR="00F60057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F60057">
        <w:rPr>
          <w:rFonts w:ascii="Calibri" w:eastAsia="DejaVu Sans Condensed" w:hAnsi="Calibri"/>
          <w:highlight w:val="yellow"/>
          <w:lang w:val="en-GB"/>
        </w:rPr>
        <w:t>idade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, a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a</w:t>
      </w:r>
      <w:proofErr w:type="spellEnd"/>
      <w:r w:rsidR="00A145E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percentagem</w:t>
      </w:r>
      <w:proofErr w:type="spellEnd"/>
      <w:r w:rsidR="0065612D">
        <w:rPr>
          <w:rFonts w:ascii="Calibri" w:eastAsia="DejaVu Sans Condensed" w:hAnsi="Calibri"/>
          <w:highlight w:val="yellow"/>
          <w:lang w:val="en-GB"/>
        </w:rPr>
        <w:t xml:space="preserve"> de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população</w:t>
      </w:r>
      <w:proofErr w:type="spellEnd"/>
      <w:r w:rsidR="0065612D">
        <w:rPr>
          <w:rFonts w:ascii="Calibri" w:eastAsia="DejaVu Sans Condensed" w:hAnsi="Calibri"/>
          <w:highlight w:val="yellow"/>
          <w:lang w:val="en-GB"/>
        </w:rPr>
        <w:t xml:space="preserve"> com</w:t>
      </w:r>
      <w:r w:rsidR="00AA345C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depressão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e a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percentage</w:t>
      </w:r>
      <w:r w:rsidR="00A145E5">
        <w:rPr>
          <w:rFonts w:ascii="Calibri" w:eastAsia="DejaVu Sans Condensed" w:hAnsi="Calibri"/>
          <w:highlight w:val="yellow"/>
          <w:lang w:val="en-GB"/>
        </w:rPr>
        <w:t>m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da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população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que </w:t>
      </w:r>
      <w:proofErr w:type="spellStart"/>
      <w:r w:rsidR="00AA345C">
        <w:rPr>
          <w:rFonts w:ascii="Calibri" w:eastAsia="DejaVu Sans Condensed" w:hAnsi="Calibri"/>
          <w:highlight w:val="yellow"/>
          <w:lang w:val="en-GB"/>
        </w:rPr>
        <w:t>utiliza</w:t>
      </w:r>
      <w:proofErr w:type="spellEnd"/>
      <w:r w:rsidR="00AA345C">
        <w:rPr>
          <w:rFonts w:ascii="Calibri" w:eastAsia="DejaVu Sans Condensed" w:hAnsi="Calibri"/>
          <w:highlight w:val="yellow"/>
          <w:lang w:val="en-GB"/>
        </w:rPr>
        <w:t xml:space="preserve"> internet.  </w:t>
      </w:r>
      <w:r w:rsidR="00AA345C">
        <w:rPr>
          <w:rFonts w:ascii="Calibri" w:eastAsia="DejaVu Sans Condensed" w:hAnsi="Calibri"/>
          <w:lang w:val="en-GB"/>
        </w:rPr>
        <w:t xml:space="preserve">  </w:t>
      </w:r>
    </w:p>
    <w:p w14:paraId="2E47920D" w14:textId="378173E2" w:rsidR="00DD325C" w:rsidRPr="00D75A43" w:rsidRDefault="005A762A" w:rsidP="00D75A43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14:paraId="1818E446" w14:textId="368AEE8C" w:rsidR="005A762A" w:rsidRPr="00DD325C" w:rsidRDefault="005A762A" w:rsidP="005A762A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DD325C">
        <w:rPr>
          <w:rFonts w:ascii="Calibri" w:eastAsia="DejaVu Sans Condensed" w:hAnsi="Calibri"/>
          <w:lang w:val="en-GB"/>
        </w:rPr>
        <w:t>Question  1;</w:t>
      </w:r>
      <w:r w:rsidR="00D71F47" w:rsidRPr="00DD325C">
        <w:rPr>
          <w:rFonts w:ascii="Calibri" w:eastAsia="DejaVu Sans Condensed" w:hAnsi="Calibri"/>
          <w:lang w:val="en-GB"/>
        </w:rPr>
        <w:t xml:space="preserve"> Qual </w:t>
      </w:r>
      <w:r w:rsidR="00D75A43">
        <w:rPr>
          <w:rFonts w:ascii="Calibri" w:eastAsia="DejaVu Sans Condensed" w:hAnsi="Calibri"/>
          <w:lang w:val="en-GB"/>
        </w:rPr>
        <w:t xml:space="preserve">a </w:t>
      </w:r>
      <w:proofErr w:type="spellStart"/>
      <w:r w:rsidR="00D75A43">
        <w:rPr>
          <w:rFonts w:ascii="Calibri" w:eastAsia="DejaVu Sans Condensed" w:hAnsi="Calibri"/>
          <w:lang w:val="en-GB"/>
        </w:rPr>
        <w:t>distribuição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D75A43">
        <w:rPr>
          <w:rFonts w:ascii="Calibri" w:eastAsia="DejaVu Sans Condensed" w:hAnsi="Calibri"/>
          <w:lang w:val="en-GB"/>
        </w:rPr>
        <w:t>utilizadores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e dos </w:t>
      </w:r>
      <w:proofErr w:type="spellStart"/>
      <w:r w:rsidR="00D75A43">
        <w:rPr>
          <w:rFonts w:ascii="Calibri" w:eastAsia="DejaVu Sans Condensed" w:hAnsi="Calibri"/>
          <w:lang w:val="en-GB"/>
        </w:rPr>
        <w:t>seus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amigos </w:t>
      </w:r>
      <w:bookmarkStart w:id="0" w:name="_GoBack"/>
      <w:bookmarkEnd w:id="0"/>
      <w:proofErr w:type="spellStart"/>
      <w:r w:rsidR="00AA345C">
        <w:rPr>
          <w:rFonts w:ascii="Calibri" w:eastAsia="DejaVu Sans Condensed" w:hAnsi="Calibri"/>
          <w:lang w:val="en-GB"/>
        </w:rPr>
        <w:t>p</w:t>
      </w:r>
      <w:r w:rsidR="00D75A43">
        <w:rPr>
          <w:rFonts w:ascii="Calibri" w:eastAsia="DejaVu Sans Condensed" w:hAnsi="Calibri"/>
          <w:lang w:val="en-GB"/>
        </w:rPr>
        <w:t>elo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mundo</w:t>
      </w:r>
      <w:proofErr w:type="spellEnd"/>
      <w:r w:rsidR="00D75A43">
        <w:rPr>
          <w:rFonts w:ascii="Calibri" w:eastAsia="DejaVu Sans Condensed" w:hAnsi="Calibri"/>
          <w:lang w:val="en-GB"/>
        </w:rPr>
        <w:t>? (</w:t>
      </w:r>
      <w:proofErr w:type="spellStart"/>
      <w:r w:rsidR="00D75A43">
        <w:rPr>
          <w:rFonts w:ascii="Calibri" w:eastAsia="DejaVu Sans Condensed" w:hAnsi="Calibri"/>
          <w:lang w:val="en-GB"/>
        </w:rPr>
        <w:t>tarefa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1)</w:t>
      </w:r>
    </w:p>
    <w:p w14:paraId="0332816C" w14:textId="22A829E7" w:rsidR="005A762A" w:rsidRPr="00DD325C" w:rsidRDefault="005A762A" w:rsidP="005A762A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proofErr w:type="gramStart"/>
      <w:r w:rsidRPr="00DD325C">
        <w:rPr>
          <w:rFonts w:ascii="Calibri" w:eastAsia="DejaVu Sans Condensed" w:hAnsi="Calibri"/>
          <w:lang w:val="en-GB"/>
        </w:rPr>
        <w:t>Question  2</w:t>
      </w:r>
      <w:proofErr w:type="gramEnd"/>
      <w:r w:rsidRPr="00DD325C">
        <w:rPr>
          <w:rFonts w:ascii="Calibri" w:eastAsia="DejaVu Sans Condensed" w:hAnsi="Calibri"/>
          <w:lang w:val="en-GB"/>
        </w:rPr>
        <w:t>;</w:t>
      </w:r>
      <w:r w:rsidR="00DD325C" w:rsidRPr="00DD325C">
        <w:rPr>
          <w:rFonts w:ascii="Calibri" w:eastAsia="DejaVu Sans Condensed" w:hAnsi="Calibri"/>
          <w:lang w:val="en-GB"/>
        </w:rPr>
        <w:t xml:space="preserve"> Qual </w:t>
      </w:r>
      <w:r w:rsidR="00D75A43">
        <w:rPr>
          <w:rFonts w:ascii="Calibri" w:eastAsia="DejaVu Sans Condensed" w:hAnsi="Calibri"/>
          <w:lang w:val="en-GB"/>
        </w:rPr>
        <w:t xml:space="preserve">é a </w:t>
      </w:r>
      <w:proofErr w:type="spellStart"/>
      <w:r w:rsidR="00D75A43">
        <w:rPr>
          <w:rFonts w:ascii="Calibri" w:eastAsia="DejaVu Sans Condensed" w:hAnsi="Calibri"/>
          <w:lang w:val="en-GB"/>
        </w:rPr>
        <w:t>categoria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D75A43">
        <w:rPr>
          <w:rFonts w:ascii="Calibri" w:eastAsia="DejaVu Sans Condensed" w:hAnsi="Calibri"/>
          <w:lang w:val="en-GB"/>
        </w:rPr>
        <w:t>jogo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r w:rsidR="00111728" w:rsidRPr="00111728">
        <w:rPr>
          <w:rFonts w:ascii="Calibri" w:eastAsia="DejaVu Sans Condensed" w:hAnsi="Calibri"/>
          <w:highlight w:val="yellow"/>
          <w:lang w:val="en-GB"/>
        </w:rPr>
        <w:t xml:space="preserve">com </w:t>
      </w:r>
      <w:proofErr w:type="spellStart"/>
      <w:r w:rsidR="00111728" w:rsidRPr="00111728">
        <w:rPr>
          <w:rFonts w:ascii="Calibri" w:eastAsia="DejaVu Sans Condensed" w:hAnsi="Calibri"/>
          <w:highlight w:val="yellow"/>
          <w:lang w:val="en-GB"/>
        </w:rPr>
        <w:t>mais</w:t>
      </w:r>
      <w:proofErr w:type="spellEnd"/>
      <w:r w:rsidR="00111728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111728" w:rsidRPr="00111728">
        <w:rPr>
          <w:rFonts w:ascii="Calibri" w:eastAsia="DejaVu Sans Condensed" w:hAnsi="Calibri"/>
          <w:highlight w:val="yellow"/>
          <w:lang w:val="en-GB"/>
        </w:rPr>
        <w:t>jogadores</w:t>
      </w:r>
      <w:proofErr w:type="spellEnd"/>
      <w:r w:rsidR="00111728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111728">
        <w:rPr>
          <w:rFonts w:ascii="Calibri" w:eastAsia="DejaVu Sans Condensed" w:hAnsi="Calibri"/>
          <w:lang w:val="en-GB"/>
        </w:rPr>
        <w:t>ao</w:t>
      </w:r>
      <w:proofErr w:type="spellEnd"/>
      <w:r w:rsidR="00111728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111728">
        <w:rPr>
          <w:rFonts w:ascii="Calibri" w:eastAsia="DejaVu Sans Condensed" w:hAnsi="Calibri"/>
          <w:lang w:val="en-GB"/>
        </w:rPr>
        <w:t>longo</w:t>
      </w:r>
      <w:proofErr w:type="spellEnd"/>
      <w:r w:rsidR="00111728">
        <w:rPr>
          <w:rFonts w:ascii="Calibri" w:eastAsia="DejaVu Sans Condensed" w:hAnsi="Calibri"/>
          <w:lang w:val="en-GB"/>
        </w:rPr>
        <w:t xml:space="preserve"> dos</w:t>
      </w:r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anos</w:t>
      </w:r>
      <w:proofErr w:type="spellEnd"/>
      <w:r w:rsidR="00D75A43">
        <w:rPr>
          <w:rFonts w:ascii="Calibri" w:eastAsia="DejaVu Sans Condensed" w:hAnsi="Calibri"/>
          <w:lang w:val="en-GB"/>
        </w:rPr>
        <w:t>? (</w:t>
      </w:r>
      <w:proofErr w:type="spellStart"/>
      <w:r w:rsidR="00D75A43">
        <w:rPr>
          <w:rFonts w:ascii="Calibri" w:eastAsia="DejaVu Sans Condensed" w:hAnsi="Calibri"/>
          <w:lang w:val="en-GB"/>
        </w:rPr>
        <w:t>tarefa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2)</w:t>
      </w:r>
    </w:p>
    <w:p w14:paraId="115F8D4D" w14:textId="5B990302" w:rsidR="00D75A43" w:rsidRPr="00D75A43" w:rsidRDefault="005A762A" w:rsidP="00D75A43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proofErr w:type="gramStart"/>
      <w:r w:rsidRPr="00DD325C">
        <w:rPr>
          <w:rFonts w:ascii="Calibri" w:eastAsia="DejaVu Sans Condensed" w:hAnsi="Calibri"/>
          <w:lang w:val="en-GB"/>
        </w:rPr>
        <w:t>Question  3</w:t>
      </w:r>
      <w:proofErr w:type="gramEnd"/>
      <w:r w:rsidRPr="00DD325C">
        <w:rPr>
          <w:rFonts w:ascii="Calibri" w:eastAsia="DejaVu Sans Condensed" w:hAnsi="Calibri"/>
          <w:lang w:val="en-GB"/>
        </w:rPr>
        <w:t>;</w:t>
      </w:r>
      <w:r w:rsidR="00DD325C" w:rsidRPr="00DD325C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Existe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uma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relação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entre o </w:t>
      </w:r>
      <w:proofErr w:type="spellStart"/>
      <w:r w:rsidR="00D75A43">
        <w:rPr>
          <w:rFonts w:ascii="Calibri" w:eastAsia="DejaVu Sans Condensed" w:hAnsi="Calibri"/>
          <w:lang w:val="en-GB"/>
        </w:rPr>
        <w:t>número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D75A43">
        <w:rPr>
          <w:rFonts w:ascii="Calibri" w:eastAsia="DejaVu Sans Condensed" w:hAnsi="Calibri"/>
          <w:lang w:val="en-GB"/>
        </w:rPr>
        <w:t>novos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utilizadores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, o </w:t>
      </w:r>
      <w:proofErr w:type="spellStart"/>
      <w:r w:rsidR="00D75A43">
        <w:rPr>
          <w:rFonts w:ascii="Calibri" w:eastAsia="DejaVu Sans Condensed" w:hAnsi="Calibri"/>
          <w:lang w:val="en-GB"/>
        </w:rPr>
        <w:t>número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D75A43">
        <w:rPr>
          <w:rFonts w:ascii="Calibri" w:eastAsia="DejaVu Sans Condensed" w:hAnsi="Calibri"/>
          <w:lang w:val="en-GB"/>
        </w:rPr>
        <w:t>novas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amizades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e o </w:t>
      </w:r>
      <w:proofErr w:type="spellStart"/>
      <w:r w:rsidR="00D75A43">
        <w:rPr>
          <w:rFonts w:ascii="Calibri" w:eastAsia="DejaVu Sans Condensed" w:hAnsi="Calibri"/>
          <w:lang w:val="en-GB"/>
        </w:rPr>
        <w:t>número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de </w:t>
      </w:r>
      <w:proofErr w:type="spellStart"/>
      <w:r w:rsidR="00D75A43">
        <w:rPr>
          <w:rFonts w:ascii="Calibri" w:eastAsia="DejaVu Sans Condensed" w:hAnsi="Calibri"/>
          <w:lang w:val="en-GB"/>
        </w:rPr>
        <w:t>jogos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lançados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no </w:t>
      </w:r>
      <w:proofErr w:type="spellStart"/>
      <w:r w:rsidR="00D75A43">
        <w:rPr>
          <w:rFonts w:ascii="Calibri" w:eastAsia="DejaVu Sans Condensed" w:hAnsi="Calibri"/>
          <w:lang w:val="en-GB"/>
        </w:rPr>
        <w:t>mercado</w:t>
      </w:r>
      <w:proofErr w:type="spellEnd"/>
      <w:r w:rsidR="00C3532C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2075A">
        <w:rPr>
          <w:rFonts w:ascii="Calibri" w:eastAsia="DejaVu Sans Condensed" w:hAnsi="Calibri"/>
          <w:lang w:val="en-GB"/>
        </w:rPr>
        <w:t>ao</w:t>
      </w:r>
      <w:proofErr w:type="spellEnd"/>
      <w:r w:rsidR="00D2075A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2075A">
        <w:rPr>
          <w:rFonts w:ascii="Calibri" w:eastAsia="DejaVu Sans Condensed" w:hAnsi="Calibri"/>
          <w:lang w:val="en-GB"/>
        </w:rPr>
        <w:t>longo</w:t>
      </w:r>
      <w:proofErr w:type="spellEnd"/>
      <w:r w:rsidR="00D2075A">
        <w:rPr>
          <w:rFonts w:ascii="Calibri" w:eastAsia="DejaVu Sans Condensed" w:hAnsi="Calibri"/>
          <w:lang w:val="en-GB"/>
        </w:rPr>
        <w:t xml:space="preserve"> dos </w:t>
      </w:r>
      <w:proofErr w:type="spellStart"/>
      <w:r w:rsidR="00D2075A">
        <w:rPr>
          <w:rFonts w:ascii="Calibri" w:eastAsia="DejaVu Sans Condensed" w:hAnsi="Calibri"/>
          <w:lang w:val="en-GB"/>
        </w:rPr>
        <w:t>anos</w:t>
      </w:r>
      <w:proofErr w:type="spellEnd"/>
      <w:r w:rsidR="00D75A43">
        <w:rPr>
          <w:rFonts w:ascii="Calibri" w:eastAsia="DejaVu Sans Condensed" w:hAnsi="Calibri"/>
          <w:lang w:val="en-GB"/>
        </w:rPr>
        <w:t>? (</w:t>
      </w:r>
      <w:proofErr w:type="spellStart"/>
      <w:r w:rsidR="00D75A43">
        <w:rPr>
          <w:rFonts w:ascii="Calibri" w:eastAsia="DejaVu Sans Condensed" w:hAnsi="Calibri"/>
          <w:lang w:val="en-GB"/>
        </w:rPr>
        <w:t>tarefa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2)</w:t>
      </w:r>
    </w:p>
    <w:p w14:paraId="78F5CBC4" w14:textId="42B609AD" w:rsidR="005A762A" w:rsidRPr="00DD325C" w:rsidRDefault="005A762A" w:rsidP="005A762A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proofErr w:type="gramStart"/>
      <w:r w:rsidRPr="00DD325C">
        <w:rPr>
          <w:rFonts w:ascii="Calibri" w:eastAsia="DejaVu Sans Condensed" w:hAnsi="Calibri"/>
          <w:lang w:val="en-GB"/>
        </w:rPr>
        <w:t>Question  4</w:t>
      </w:r>
      <w:proofErr w:type="gramEnd"/>
      <w:r w:rsidRPr="00DD325C">
        <w:rPr>
          <w:rFonts w:ascii="Calibri" w:eastAsia="DejaVu Sans Condensed" w:hAnsi="Calibri"/>
          <w:lang w:val="en-GB"/>
        </w:rPr>
        <w:t>;</w:t>
      </w:r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Quais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D75A43">
        <w:rPr>
          <w:rFonts w:ascii="Calibri" w:eastAsia="DejaVu Sans Condensed" w:hAnsi="Calibri"/>
          <w:lang w:val="en-GB"/>
        </w:rPr>
        <w:t>os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publishers e </w:t>
      </w:r>
      <w:proofErr w:type="spellStart"/>
      <w:r w:rsidR="00D75A43">
        <w:rPr>
          <w:rFonts w:ascii="Calibri" w:eastAsia="DejaVu Sans Condensed" w:hAnsi="Calibri"/>
          <w:lang w:val="en-GB"/>
        </w:rPr>
        <w:t>os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developers que </w:t>
      </w:r>
      <w:proofErr w:type="spellStart"/>
      <w:r w:rsidR="00D75A43" w:rsidRPr="00111728">
        <w:rPr>
          <w:rFonts w:ascii="Calibri" w:eastAsia="DejaVu Sans Condensed" w:hAnsi="Calibri"/>
          <w:highlight w:val="yellow"/>
          <w:lang w:val="en-GB"/>
        </w:rPr>
        <w:t>t</w:t>
      </w:r>
      <w:r w:rsidR="008576FE" w:rsidRPr="00111728">
        <w:rPr>
          <w:rFonts w:ascii="Calibri" w:eastAsia="DejaVu Sans Condensed" w:hAnsi="Calibri"/>
          <w:highlight w:val="yellow"/>
          <w:lang w:val="en-GB"/>
        </w:rPr>
        <w:t>ê</w:t>
      </w:r>
      <w:r w:rsidR="00D75A43" w:rsidRPr="00111728">
        <w:rPr>
          <w:rFonts w:ascii="Calibri" w:eastAsia="DejaVu Sans Condensed" w:hAnsi="Calibri"/>
          <w:highlight w:val="yellow"/>
          <w:lang w:val="en-GB"/>
        </w:rPr>
        <w:t>m</w:t>
      </w:r>
      <w:proofErr w:type="spellEnd"/>
      <w:r w:rsidR="00D75A43" w:rsidRPr="00111728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111728" w:rsidRPr="00111728">
        <w:rPr>
          <w:rFonts w:ascii="Calibri" w:eastAsia="DejaVu Sans Condensed" w:hAnsi="Calibri"/>
          <w:highlight w:val="yellow"/>
          <w:lang w:val="en-GB"/>
        </w:rPr>
        <w:t>jogos</w:t>
      </w:r>
      <w:proofErr w:type="spellEnd"/>
      <w:r w:rsidR="00111728" w:rsidRPr="00111728">
        <w:rPr>
          <w:rFonts w:ascii="Calibri" w:eastAsia="DejaVu Sans Condensed" w:hAnsi="Calibri"/>
          <w:highlight w:val="yellow"/>
          <w:lang w:val="en-GB"/>
        </w:rPr>
        <w:t xml:space="preserve"> com </w:t>
      </w:r>
      <w:proofErr w:type="spellStart"/>
      <w:r w:rsidR="00111728" w:rsidRPr="00111728">
        <w:rPr>
          <w:rFonts w:ascii="Calibri" w:eastAsia="DejaVu Sans Condensed" w:hAnsi="Calibri"/>
          <w:highlight w:val="yellow"/>
          <w:lang w:val="en-GB"/>
        </w:rPr>
        <w:t>melhor</w:t>
      </w:r>
      <w:proofErr w:type="spellEnd"/>
      <w:r w:rsidR="00111728" w:rsidRPr="00111728">
        <w:rPr>
          <w:rFonts w:ascii="Calibri" w:eastAsia="DejaVu Sans Condensed" w:hAnsi="Calibri"/>
          <w:highlight w:val="yellow"/>
          <w:lang w:val="en-GB"/>
        </w:rPr>
        <w:t xml:space="preserve"> rating</w:t>
      </w:r>
      <w:r w:rsidR="00D75A43">
        <w:rPr>
          <w:rFonts w:ascii="Calibri" w:eastAsia="DejaVu Sans Condensed" w:hAnsi="Calibri"/>
          <w:lang w:val="en-GB"/>
        </w:rPr>
        <w:t>? (</w:t>
      </w:r>
      <w:proofErr w:type="spellStart"/>
      <w:r w:rsidR="00D75A43">
        <w:rPr>
          <w:rFonts w:ascii="Calibri" w:eastAsia="DejaVu Sans Condensed" w:hAnsi="Calibri"/>
          <w:lang w:val="en-GB"/>
        </w:rPr>
        <w:t>tarefa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3)</w:t>
      </w:r>
    </w:p>
    <w:p w14:paraId="2A22990A" w14:textId="65AAC6DF" w:rsidR="005A762A" w:rsidRDefault="005A762A" w:rsidP="00D75A43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proofErr w:type="gramStart"/>
      <w:r w:rsidRPr="00DD325C">
        <w:rPr>
          <w:rFonts w:ascii="Calibri" w:eastAsia="DejaVu Sans Condensed" w:hAnsi="Calibri"/>
          <w:lang w:val="en-GB"/>
        </w:rPr>
        <w:t>Question  5</w:t>
      </w:r>
      <w:proofErr w:type="gramEnd"/>
      <w:r w:rsidRPr="00DD325C">
        <w:rPr>
          <w:rFonts w:ascii="Calibri" w:eastAsia="DejaVu Sans Condensed" w:hAnsi="Calibri"/>
          <w:lang w:val="en-GB"/>
        </w:rPr>
        <w:t>;</w:t>
      </w:r>
      <w:r w:rsidR="00963AF9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153FA9">
        <w:rPr>
          <w:rFonts w:ascii="Calibri" w:eastAsia="DejaVu Sans Condensed" w:hAnsi="Calibri"/>
          <w:lang w:val="en-GB"/>
        </w:rPr>
        <w:t>Os</w:t>
      </w:r>
      <w:proofErr w:type="spellEnd"/>
      <w:r w:rsidR="00153FA9">
        <w:rPr>
          <w:rFonts w:ascii="Calibri" w:eastAsia="DejaVu Sans Condensed" w:hAnsi="Calibri"/>
          <w:lang w:val="en-GB"/>
        </w:rPr>
        <w:t xml:space="preserve"> publishers e developers</w:t>
      </w:r>
      <w:r w:rsidR="00DD325C" w:rsidRPr="00DD325C">
        <w:rPr>
          <w:rFonts w:ascii="Calibri" w:eastAsia="DejaVu Sans Condensed" w:hAnsi="Calibri"/>
          <w:lang w:val="en-GB"/>
        </w:rPr>
        <w:t xml:space="preserve"> </w:t>
      </w:r>
      <w:r w:rsidR="00475814">
        <w:rPr>
          <w:rFonts w:ascii="Calibri" w:eastAsia="DejaVu Sans Condensed" w:hAnsi="Calibri"/>
          <w:lang w:val="en-GB"/>
        </w:rPr>
        <w:t xml:space="preserve">que </w:t>
      </w:r>
      <w:proofErr w:type="spellStart"/>
      <w:r w:rsidR="00475814">
        <w:rPr>
          <w:rFonts w:ascii="Calibri" w:eastAsia="DejaVu Sans Condensed" w:hAnsi="Calibri"/>
          <w:lang w:val="en-GB"/>
        </w:rPr>
        <w:t>produzem</w:t>
      </w:r>
      <w:proofErr w:type="spellEnd"/>
      <w:r w:rsidR="0047581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111728" w:rsidRPr="00111728">
        <w:rPr>
          <w:rFonts w:ascii="Calibri" w:eastAsia="DejaVu Sans Condensed" w:hAnsi="Calibri"/>
          <w:highlight w:val="yellow"/>
          <w:lang w:val="en-GB"/>
        </w:rPr>
        <w:t>jogos</w:t>
      </w:r>
      <w:proofErr w:type="spellEnd"/>
      <w:r w:rsidR="00111728" w:rsidRPr="00111728">
        <w:rPr>
          <w:rFonts w:ascii="Calibri" w:eastAsia="DejaVu Sans Condensed" w:hAnsi="Calibri"/>
          <w:highlight w:val="yellow"/>
          <w:lang w:val="en-GB"/>
        </w:rPr>
        <w:t xml:space="preserve"> com </w:t>
      </w:r>
      <w:proofErr w:type="spellStart"/>
      <w:r w:rsidR="00111728" w:rsidRPr="00111728">
        <w:rPr>
          <w:rFonts w:ascii="Calibri" w:eastAsia="DejaVu Sans Condensed" w:hAnsi="Calibri"/>
          <w:highlight w:val="yellow"/>
          <w:lang w:val="en-GB"/>
        </w:rPr>
        <w:t>melhor</w:t>
      </w:r>
      <w:proofErr w:type="spellEnd"/>
      <w:r w:rsidR="00111728" w:rsidRPr="00111728">
        <w:rPr>
          <w:rFonts w:ascii="Calibri" w:eastAsia="DejaVu Sans Condensed" w:hAnsi="Calibri"/>
          <w:highlight w:val="yellow"/>
          <w:lang w:val="en-GB"/>
        </w:rPr>
        <w:t xml:space="preserve"> rating</w:t>
      </w:r>
      <w:r w:rsidR="0047581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475814">
        <w:rPr>
          <w:rFonts w:ascii="Calibri" w:eastAsia="DejaVu Sans Condensed" w:hAnsi="Calibri"/>
          <w:lang w:val="en-GB"/>
        </w:rPr>
        <w:t>são</w:t>
      </w:r>
      <w:proofErr w:type="spellEnd"/>
      <w:r w:rsidR="0047581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BE4FF1">
        <w:rPr>
          <w:rFonts w:ascii="Calibri" w:eastAsia="DejaVu Sans Condensed" w:hAnsi="Calibri"/>
          <w:lang w:val="en-GB"/>
        </w:rPr>
        <w:t>também</w:t>
      </w:r>
      <w:proofErr w:type="spellEnd"/>
      <w:r w:rsidR="00BE4FF1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BE4FF1">
        <w:rPr>
          <w:rFonts w:ascii="Calibri" w:eastAsia="DejaVu Sans Condensed" w:hAnsi="Calibri"/>
          <w:lang w:val="en-GB"/>
        </w:rPr>
        <w:t>aquele</w:t>
      </w:r>
      <w:r w:rsidR="00475814">
        <w:rPr>
          <w:rFonts w:ascii="Calibri" w:eastAsia="DejaVu Sans Condensed" w:hAnsi="Calibri"/>
          <w:lang w:val="en-GB"/>
        </w:rPr>
        <w:t>s</w:t>
      </w:r>
      <w:proofErr w:type="spellEnd"/>
      <w:r w:rsidR="00475814">
        <w:rPr>
          <w:rFonts w:ascii="Calibri" w:eastAsia="DejaVu Sans Condensed" w:hAnsi="Calibri"/>
          <w:lang w:val="en-GB"/>
        </w:rPr>
        <w:t xml:space="preserve"> que </w:t>
      </w:r>
      <w:proofErr w:type="spellStart"/>
      <w:r w:rsidR="00BE4FF1">
        <w:rPr>
          <w:rFonts w:ascii="Calibri" w:eastAsia="DejaVu Sans Condensed" w:hAnsi="Calibri"/>
          <w:lang w:val="en-GB"/>
        </w:rPr>
        <w:t>produzem</w:t>
      </w:r>
      <w:proofErr w:type="spellEnd"/>
      <w:r w:rsidR="0047581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475814">
        <w:rPr>
          <w:rFonts w:ascii="Calibri" w:eastAsia="DejaVu Sans Condensed" w:hAnsi="Calibri"/>
          <w:lang w:val="en-GB"/>
        </w:rPr>
        <w:t>mais</w:t>
      </w:r>
      <w:proofErr w:type="spellEnd"/>
      <w:r w:rsidR="00475814">
        <w:rPr>
          <w:rFonts w:ascii="Calibri" w:eastAsia="DejaVu Sans Condensed" w:hAnsi="Calibri"/>
          <w:lang w:val="en-GB"/>
        </w:rPr>
        <w:t xml:space="preserve"> </w:t>
      </w:r>
      <w:proofErr w:type="spellStart"/>
      <w:r w:rsidR="00475814">
        <w:rPr>
          <w:rFonts w:ascii="Calibri" w:eastAsia="DejaVu Sans Condensed" w:hAnsi="Calibri"/>
          <w:lang w:val="en-GB"/>
        </w:rPr>
        <w:t>jogos</w:t>
      </w:r>
      <w:proofErr w:type="spellEnd"/>
      <w:r w:rsidR="00D75A43">
        <w:rPr>
          <w:rFonts w:ascii="Calibri" w:eastAsia="DejaVu Sans Condensed" w:hAnsi="Calibri"/>
          <w:lang w:val="en-GB"/>
        </w:rPr>
        <w:t>? (</w:t>
      </w:r>
      <w:proofErr w:type="spellStart"/>
      <w:r w:rsidR="00D75A43">
        <w:rPr>
          <w:rFonts w:ascii="Calibri" w:eastAsia="DejaVu Sans Condensed" w:hAnsi="Calibri"/>
          <w:lang w:val="en-GB"/>
        </w:rPr>
        <w:t>tarefa</w:t>
      </w:r>
      <w:proofErr w:type="spellEnd"/>
      <w:r w:rsidR="00D75A43">
        <w:rPr>
          <w:rFonts w:ascii="Calibri" w:eastAsia="DejaVu Sans Condensed" w:hAnsi="Calibri"/>
          <w:lang w:val="en-GB"/>
        </w:rPr>
        <w:t xml:space="preserve"> 3)</w:t>
      </w:r>
    </w:p>
    <w:p w14:paraId="14023E3C" w14:textId="5B74AA0B" w:rsidR="00111728" w:rsidRPr="00A145E5" w:rsidRDefault="00111728" w:rsidP="00D75A43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A145E5">
        <w:rPr>
          <w:rFonts w:ascii="Calibri" w:eastAsia="DejaVu Sans Condensed" w:hAnsi="Calibri"/>
          <w:highlight w:val="yellow"/>
          <w:lang w:val="en-GB"/>
        </w:rPr>
        <w:t xml:space="preserve">Question 6: </w:t>
      </w:r>
      <w:r w:rsidR="00A145E5" w:rsidRPr="00A145E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145E5" w:rsidRPr="00A145E5">
        <w:rPr>
          <w:rFonts w:ascii="Calibri" w:eastAsia="DejaVu Sans Condensed" w:hAnsi="Calibri"/>
          <w:highlight w:val="yellow"/>
          <w:lang w:val="en-GB"/>
        </w:rPr>
        <w:t>Será</w:t>
      </w:r>
      <w:proofErr w:type="spellEnd"/>
      <w:r w:rsidR="00A145E5" w:rsidRPr="00A145E5">
        <w:rPr>
          <w:rFonts w:ascii="Calibri" w:eastAsia="DejaVu Sans Condensed" w:hAnsi="Calibri"/>
          <w:highlight w:val="yellow"/>
          <w:lang w:val="en-GB"/>
        </w:rPr>
        <w:t xml:space="preserve"> que com o </w:t>
      </w:r>
      <w:proofErr w:type="spellStart"/>
      <w:r w:rsidR="00A145E5" w:rsidRPr="00A145E5">
        <w:rPr>
          <w:rFonts w:ascii="Calibri" w:eastAsia="DejaVu Sans Condensed" w:hAnsi="Calibri"/>
          <w:highlight w:val="yellow"/>
          <w:lang w:val="en-GB"/>
        </w:rPr>
        <w:t>aumento</w:t>
      </w:r>
      <w:proofErr w:type="spellEnd"/>
      <w:r w:rsidR="00A145E5" w:rsidRPr="00A145E5">
        <w:rPr>
          <w:rFonts w:ascii="Calibri" w:eastAsia="DejaVu Sans Condensed" w:hAnsi="Calibri"/>
          <w:highlight w:val="yellow"/>
          <w:lang w:val="en-GB"/>
        </w:rPr>
        <w:t xml:space="preserve"> de horas de </w:t>
      </w:r>
      <w:proofErr w:type="spellStart"/>
      <w:r w:rsidR="00A145E5" w:rsidRPr="00A145E5">
        <w:rPr>
          <w:rFonts w:ascii="Calibri" w:eastAsia="DejaVu Sans Condensed" w:hAnsi="Calibri"/>
          <w:highlight w:val="yellow"/>
          <w:lang w:val="en-GB"/>
        </w:rPr>
        <w:t>jogo</w:t>
      </w:r>
      <w:proofErr w:type="spellEnd"/>
      <w:r w:rsidR="00A145E5" w:rsidRPr="00A145E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145E5" w:rsidRPr="00A145E5">
        <w:rPr>
          <w:rFonts w:ascii="Calibri" w:eastAsia="DejaVu Sans Condensed" w:hAnsi="Calibri"/>
          <w:highlight w:val="yellow"/>
          <w:lang w:val="en-GB"/>
        </w:rPr>
        <w:t>há</w:t>
      </w:r>
      <w:proofErr w:type="spellEnd"/>
      <w:r w:rsidR="00A145E5" w:rsidRPr="00A145E5">
        <w:rPr>
          <w:rFonts w:ascii="Calibri" w:eastAsia="DejaVu Sans Condensed" w:hAnsi="Calibri"/>
          <w:highlight w:val="yellow"/>
          <w:lang w:val="en-GB"/>
        </w:rPr>
        <w:t xml:space="preserve"> um </w:t>
      </w:r>
      <w:proofErr w:type="spellStart"/>
      <w:r w:rsidR="00A145E5" w:rsidRPr="00A145E5">
        <w:rPr>
          <w:rFonts w:ascii="Calibri" w:eastAsia="DejaVu Sans Condensed" w:hAnsi="Calibri"/>
          <w:highlight w:val="yellow"/>
          <w:lang w:val="en-GB"/>
        </w:rPr>
        <w:t>declínio</w:t>
      </w:r>
      <w:proofErr w:type="spellEnd"/>
      <w:r w:rsidR="00A145E5" w:rsidRPr="00A145E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="00A145E5" w:rsidRPr="00A145E5">
        <w:rPr>
          <w:rFonts w:ascii="Calibri" w:eastAsia="DejaVu Sans Condensed" w:hAnsi="Calibri"/>
          <w:highlight w:val="yellow"/>
          <w:lang w:val="en-GB"/>
        </w:rPr>
        <w:t>na</w:t>
      </w:r>
      <w:proofErr w:type="spellEnd"/>
      <w:r w:rsidR="00A145E5" w:rsidRPr="00A145E5">
        <w:rPr>
          <w:rFonts w:ascii="Calibri" w:eastAsia="DejaVu Sans Condensed" w:hAnsi="Calibri"/>
          <w:highlight w:val="yellow"/>
          <w:lang w:val="en-GB"/>
        </w:rPr>
        <w:t xml:space="preserve"> taxa de </w:t>
      </w:r>
      <w:proofErr w:type="spellStart"/>
      <w:r w:rsidR="00A145E5" w:rsidRPr="00A145E5">
        <w:rPr>
          <w:rFonts w:ascii="Calibri" w:eastAsia="DejaVu Sans Condensed" w:hAnsi="Calibri"/>
          <w:highlight w:val="yellow"/>
          <w:lang w:val="en-GB"/>
        </w:rPr>
        <w:t>homicídio</w:t>
      </w:r>
      <w:proofErr w:type="spellEnd"/>
      <w:r w:rsidR="00A145E5" w:rsidRPr="00A145E5">
        <w:rPr>
          <w:rFonts w:ascii="Calibri" w:eastAsia="DejaVu Sans Condensed" w:hAnsi="Calibri"/>
          <w:highlight w:val="yellow"/>
          <w:lang w:val="en-GB"/>
        </w:rPr>
        <w:t>?</w:t>
      </w:r>
    </w:p>
    <w:p w14:paraId="25AC5B8A" w14:textId="613CD933" w:rsidR="00A145E5" w:rsidRDefault="00A145E5" w:rsidP="00D75A43">
      <w:pPr>
        <w:pStyle w:val="PargrafodaLista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A145E5">
        <w:rPr>
          <w:rFonts w:ascii="Calibri" w:eastAsia="DejaVu Sans Condensed" w:hAnsi="Calibri"/>
          <w:highlight w:val="yellow"/>
          <w:lang w:val="en-GB"/>
        </w:rPr>
        <w:lastRenderedPageBreak/>
        <w:t xml:space="preserve">Question 7: </w:t>
      </w:r>
      <w:proofErr w:type="spellStart"/>
      <w:r w:rsidRPr="00A145E5">
        <w:rPr>
          <w:rFonts w:ascii="Calibri" w:eastAsia="DejaVu Sans Condensed" w:hAnsi="Calibri"/>
          <w:highlight w:val="yellow"/>
          <w:lang w:val="en-GB"/>
        </w:rPr>
        <w:t>Será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 que </w:t>
      </w:r>
      <w:proofErr w:type="spellStart"/>
      <w:r w:rsidRPr="00A145E5">
        <w:rPr>
          <w:rFonts w:ascii="Calibri" w:eastAsia="DejaVu Sans Condensed" w:hAnsi="Calibri"/>
          <w:highlight w:val="yellow"/>
          <w:lang w:val="en-GB"/>
        </w:rPr>
        <w:t>nos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Pr="00A145E5">
        <w:rPr>
          <w:rFonts w:ascii="Calibri" w:eastAsia="DejaVu Sans Condensed" w:hAnsi="Calibri"/>
          <w:highlight w:val="yellow"/>
          <w:lang w:val="en-GB"/>
        </w:rPr>
        <w:t>países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 que </w:t>
      </w:r>
      <w:proofErr w:type="spellStart"/>
      <w:r w:rsidRPr="00A145E5">
        <w:rPr>
          <w:rFonts w:ascii="Calibri" w:eastAsia="DejaVu Sans Condensed" w:hAnsi="Calibri"/>
          <w:highlight w:val="yellow"/>
          <w:lang w:val="en-GB"/>
        </w:rPr>
        <w:t>tem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Pr="00A145E5">
        <w:rPr>
          <w:rFonts w:ascii="Calibri" w:eastAsia="DejaVu Sans Condensed" w:hAnsi="Calibri"/>
          <w:highlight w:val="yellow"/>
          <w:lang w:val="en-GB"/>
        </w:rPr>
        <w:t>maior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 taxa de </w:t>
      </w:r>
      <w:proofErr w:type="spellStart"/>
      <w:r w:rsidR="0065612D">
        <w:rPr>
          <w:rFonts w:ascii="Calibri" w:eastAsia="DejaVu Sans Condensed" w:hAnsi="Calibri"/>
          <w:highlight w:val="yellow"/>
          <w:lang w:val="en-GB"/>
        </w:rPr>
        <w:t>depressão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 </w:t>
      </w:r>
      <w:proofErr w:type="spellStart"/>
      <w:r w:rsidRPr="00A145E5">
        <w:rPr>
          <w:rFonts w:ascii="Calibri" w:eastAsia="DejaVu Sans Condensed" w:hAnsi="Calibri"/>
          <w:highlight w:val="yellow"/>
          <w:lang w:val="en-GB"/>
        </w:rPr>
        <w:t>joga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-se </w:t>
      </w:r>
      <w:proofErr w:type="spellStart"/>
      <w:r w:rsidRPr="00A145E5">
        <w:rPr>
          <w:rFonts w:ascii="Calibri" w:eastAsia="DejaVu Sans Condensed" w:hAnsi="Calibri"/>
          <w:highlight w:val="yellow"/>
          <w:lang w:val="en-GB"/>
        </w:rPr>
        <w:t>mais</w:t>
      </w:r>
      <w:proofErr w:type="spellEnd"/>
      <w:r w:rsidRPr="00A145E5">
        <w:rPr>
          <w:rFonts w:ascii="Calibri" w:eastAsia="DejaVu Sans Condensed" w:hAnsi="Calibri"/>
          <w:highlight w:val="yellow"/>
          <w:lang w:val="en-GB"/>
        </w:rPr>
        <w:t xml:space="preserve"> horas?</w:t>
      </w:r>
    </w:p>
    <w:p w14:paraId="7217327F" w14:textId="77777777" w:rsidR="00CC1D7D" w:rsidRPr="00A145E5" w:rsidRDefault="00CC1D7D" w:rsidP="00CC1D7D">
      <w:pPr>
        <w:pStyle w:val="PargrafodaLista"/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14804E74" w14:textId="3D053A7E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4E1111AD" w14:textId="03741690" w:rsidR="000537EB" w:rsidRDefault="000537EB" w:rsidP="006B7B09">
      <w:pPr>
        <w:spacing w:after="0"/>
        <w:rPr>
          <w:rFonts w:ascii="Courier New" w:hAnsi="Courier New" w:cs="Courier New"/>
          <w:sz w:val="18"/>
        </w:rPr>
      </w:pPr>
    </w:p>
    <w:p w14:paraId="17924F15" w14:textId="4E095638" w:rsidR="00D75A43" w:rsidRDefault="00D75A43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</w:t>
      </w:r>
      <w:r w:rsidR="007B2838">
        <w:rPr>
          <w:rFonts w:ascii="Courier New" w:hAnsi="Courier New" w:cs="Courier New"/>
          <w:sz w:val="18"/>
        </w:rPr>
        <w:t>om table APP_ID_INFO</w:t>
      </w:r>
    </w:p>
    <w:p w14:paraId="573D724B" w14:textId="7CE1D575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appid</w:t>
      </w:r>
      <w:proofErr w:type="spellEnd"/>
      <w:r>
        <w:rPr>
          <w:rFonts w:ascii="Courier New" w:hAnsi="Courier New" w:cs="Courier New"/>
          <w:sz w:val="18"/>
        </w:rPr>
        <w:t xml:space="preserve">; Title; Type; Price; </w:t>
      </w:r>
      <w:proofErr w:type="spellStart"/>
      <w:r>
        <w:rPr>
          <w:rFonts w:ascii="Courier New" w:hAnsi="Courier New" w:cs="Courier New"/>
          <w:sz w:val="18"/>
        </w:rPr>
        <w:t>Release_Date</w:t>
      </w:r>
      <w:proofErr w:type="spellEnd"/>
      <w:r>
        <w:rPr>
          <w:rFonts w:ascii="Courier New" w:hAnsi="Courier New" w:cs="Courier New"/>
          <w:sz w:val="18"/>
        </w:rPr>
        <w:t xml:space="preserve">; Rating; </w:t>
      </w:r>
      <w:proofErr w:type="spellStart"/>
      <w:r>
        <w:rPr>
          <w:rFonts w:ascii="Courier New" w:hAnsi="Courier New" w:cs="Courier New"/>
          <w:sz w:val="18"/>
        </w:rPr>
        <w:t>Required_Age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Is_Multiplayer</w:t>
      </w:r>
      <w:proofErr w:type="spellEnd"/>
      <w:r>
        <w:rPr>
          <w:rFonts w:ascii="Courier New" w:hAnsi="Courier New" w:cs="Courier New"/>
          <w:sz w:val="18"/>
        </w:rPr>
        <w:t>)</w:t>
      </w:r>
    </w:p>
    <w:p w14:paraId="6F8C2735" w14:textId="145D8A83" w:rsidR="007B2838" w:rsidRDefault="004366B1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r w:rsidR="00366D97">
        <w:rPr>
          <w:rFonts w:ascii="Courier New" w:hAnsi="Courier New" w:cs="Courier New"/>
          <w:sz w:val="18"/>
        </w:rPr>
        <w:t>63942; ‘Men of War: Vietnam Special Edition Upgrade Pack’, ‘</w:t>
      </w:r>
      <w:proofErr w:type="spellStart"/>
      <w:r w:rsidR="00366D97">
        <w:rPr>
          <w:rFonts w:ascii="Courier New" w:hAnsi="Courier New" w:cs="Courier New"/>
          <w:sz w:val="18"/>
        </w:rPr>
        <w:t>dlc</w:t>
      </w:r>
      <w:proofErr w:type="spellEnd"/>
      <w:r w:rsidR="00366D97">
        <w:rPr>
          <w:rFonts w:ascii="Courier New" w:hAnsi="Courier New" w:cs="Courier New"/>
          <w:sz w:val="18"/>
        </w:rPr>
        <w:t>’, 2.99, ‘1970-01-01 00:00:00’, -1, 0, 1)</w:t>
      </w:r>
    </w:p>
    <w:p w14:paraId="0D0A53CE" w14:textId="77777777" w:rsidR="00366D97" w:rsidRDefault="00366D97" w:rsidP="006B7B09">
      <w:pPr>
        <w:spacing w:after="0"/>
        <w:rPr>
          <w:rFonts w:ascii="Courier New" w:hAnsi="Courier New" w:cs="Courier New"/>
          <w:sz w:val="18"/>
        </w:rPr>
      </w:pPr>
    </w:p>
    <w:p w14:paraId="30F16D4F" w14:textId="578AECED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from FRIENDS</w:t>
      </w:r>
    </w:p>
    <w:p w14:paraId="07B01EA9" w14:textId="63B4157A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steamid_a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steamid_b</w:t>
      </w:r>
      <w:proofErr w:type="spellEnd"/>
      <w:r>
        <w:rPr>
          <w:rFonts w:ascii="Courier New" w:hAnsi="Courier New" w:cs="Courier New"/>
          <w:sz w:val="18"/>
        </w:rPr>
        <w:t xml:space="preserve">; relationship; </w:t>
      </w:r>
      <w:proofErr w:type="spellStart"/>
      <w:r>
        <w:rPr>
          <w:rFonts w:ascii="Courier New" w:hAnsi="Courier New" w:cs="Courier New"/>
          <w:sz w:val="18"/>
        </w:rPr>
        <w:t>friends_since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dataretrieved</w:t>
      </w:r>
      <w:proofErr w:type="spellEnd"/>
      <w:r>
        <w:rPr>
          <w:rFonts w:ascii="Courier New" w:hAnsi="Courier New" w:cs="Courier New"/>
          <w:sz w:val="18"/>
        </w:rPr>
        <w:t>)</w:t>
      </w:r>
    </w:p>
    <w:p w14:paraId="0FA3296D" w14:textId="0592B218" w:rsidR="007B2838" w:rsidRDefault="00366D97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(84679834768374,843975645783</w:t>
      </w:r>
      <w:r w:rsidR="009E560C">
        <w:rPr>
          <w:rFonts w:ascii="Courier New" w:hAnsi="Courier New" w:cs="Courier New"/>
          <w:sz w:val="18"/>
        </w:rPr>
        <w:t>32</w:t>
      </w:r>
      <w:r>
        <w:rPr>
          <w:rFonts w:ascii="Courier New" w:hAnsi="Courier New" w:cs="Courier New"/>
          <w:sz w:val="18"/>
        </w:rPr>
        <w:t>, ‘friend’, ‘2009-12-16 18:51:40’, ‘2013-06-25 08:26:24’, NULL)</w:t>
      </w:r>
      <w:r w:rsidR="009E560C">
        <w:rPr>
          <w:rFonts w:ascii="Courier New" w:hAnsi="Courier New" w:cs="Courier New"/>
          <w:sz w:val="18"/>
        </w:rPr>
        <w:t xml:space="preserve">           </w:t>
      </w:r>
    </w:p>
    <w:p w14:paraId="5FDBE946" w14:textId="77777777" w:rsidR="00366D97" w:rsidRDefault="00366D97" w:rsidP="006B7B09">
      <w:pPr>
        <w:spacing w:after="0"/>
        <w:rPr>
          <w:rFonts w:ascii="Courier New" w:hAnsi="Courier New" w:cs="Courier New"/>
          <w:sz w:val="18"/>
        </w:rPr>
      </w:pPr>
    </w:p>
    <w:p w14:paraId="191E0BE2" w14:textId="499631AA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from GAMES_DAILY</w:t>
      </w:r>
    </w:p>
    <w:p w14:paraId="21FC27A4" w14:textId="4C8A0F23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steamid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appid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playtime_forever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dateretrieved</w:t>
      </w:r>
      <w:proofErr w:type="spellEnd"/>
      <w:r>
        <w:rPr>
          <w:rFonts w:ascii="Courier New" w:hAnsi="Courier New" w:cs="Courier New"/>
          <w:sz w:val="18"/>
        </w:rPr>
        <w:t>)</w:t>
      </w:r>
    </w:p>
    <w:p w14:paraId="6773973E" w14:textId="19993707" w:rsidR="009E560C" w:rsidRDefault="009E560C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(84679834768374, 932048402394, </w:t>
      </w:r>
      <w:r w:rsidR="00235978">
        <w:rPr>
          <w:rFonts w:ascii="Courier New" w:hAnsi="Courier New" w:cs="Courier New"/>
          <w:sz w:val="18"/>
        </w:rPr>
        <w:t>‘2004-11-15 21:21:39’)</w:t>
      </w:r>
    </w:p>
    <w:p w14:paraId="75DCFBB9" w14:textId="39B1D9A6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</w:p>
    <w:p w14:paraId="76F78F71" w14:textId="69337E31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from GAMES_DEVELOPERS</w:t>
      </w:r>
    </w:p>
    <w:p w14:paraId="777D0F04" w14:textId="78F00A1F" w:rsidR="007B2838" w:rsidRDefault="007B283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appid</w:t>
      </w:r>
      <w:proofErr w:type="spellEnd"/>
      <w:r>
        <w:rPr>
          <w:rFonts w:ascii="Courier New" w:hAnsi="Courier New" w:cs="Courier New"/>
          <w:sz w:val="18"/>
        </w:rPr>
        <w:t>; Developer)</w:t>
      </w:r>
    </w:p>
    <w:p w14:paraId="2BC13E2D" w14:textId="2B46D164" w:rsidR="009E560C" w:rsidRDefault="009E560C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r w:rsidR="00235978">
        <w:rPr>
          <w:rFonts w:ascii="Courier New" w:hAnsi="Courier New" w:cs="Courier New"/>
          <w:sz w:val="18"/>
        </w:rPr>
        <w:t>932048402394</w:t>
      </w:r>
      <w:r w:rsidR="003C4F49">
        <w:rPr>
          <w:rFonts w:ascii="Courier New" w:hAnsi="Courier New" w:cs="Courier New"/>
          <w:sz w:val="18"/>
        </w:rPr>
        <w:t>,</w:t>
      </w:r>
      <w:r w:rsidR="00235978">
        <w:rPr>
          <w:rFonts w:ascii="Courier New" w:hAnsi="Courier New" w:cs="Courier New"/>
          <w:sz w:val="18"/>
        </w:rPr>
        <w:t xml:space="preserve"> Valve)</w:t>
      </w:r>
    </w:p>
    <w:p w14:paraId="21FF2BAC" w14:textId="15A64DC6" w:rsidR="00366D97" w:rsidRDefault="00366D97" w:rsidP="006B7B09">
      <w:pPr>
        <w:spacing w:after="0"/>
        <w:rPr>
          <w:rFonts w:ascii="Courier New" w:hAnsi="Courier New" w:cs="Courier New"/>
          <w:sz w:val="18"/>
        </w:rPr>
      </w:pPr>
    </w:p>
    <w:p w14:paraId="28027508" w14:textId="63EB6B8D" w:rsidR="00626E19" w:rsidRDefault="00626E19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From GAMES</w:t>
      </w:r>
      <w:r w:rsidR="00207964">
        <w:rPr>
          <w:rFonts w:ascii="Courier New" w:hAnsi="Courier New" w:cs="Courier New"/>
          <w:sz w:val="18"/>
        </w:rPr>
        <w:t>_GENRE</w:t>
      </w:r>
    </w:p>
    <w:p w14:paraId="5989DA36" w14:textId="68A8A353" w:rsidR="00207964" w:rsidRDefault="00207964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appid</w:t>
      </w:r>
      <w:proofErr w:type="spellEnd"/>
      <w:r>
        <w:rPr>
          <w:rFonts w:ascii="Courier New" w:hAnsi="Courier New" w:cs="Courier New"/>
          <w:sz w:val="18"/>
        </w:rPr>
        <w:t>; Genre)</w:t>
      </w:r>
    </w:p>
    <w:p w14:paraId="7BE6D54E" w14:textId="6B9DFA27" w:rsidR="00207964" w:rsidRPr="003C4F49" w:rsidRDefault="003C4F49" w:rsidP="0020796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sz w:val="18"/>
        </w:rPr>
        <w:t>(</w:t>
      </w:r>
      <w:r>
        <w:rPr>
          <w:rFonts w:ascii="Courier New" w:hAnsi="Courier New" w:cs="Courier New"/>
          <w:sz w:val="18"/>
        </w:rPr>
        <w:t>932048402394, Sport)</w:t>
      </w:r>
    </w:p>
    <w:p w14:paraId="288E845D" w14:textId="7E78BC1F" w:rsidR="00207964" w:rsidRDefault="00207964" w:rsidP="00207964">
      <w:pPr>
        <w:spacing w:after="0"/>
        <w:ind w:left="720" w:hanging="720"/>
        <w:rPr>
          <w:rFonts w:ascii="Courier New" w:hAnsi="Courier New" w:cs="Courier New"/>
          <w:sz w:val="18"/>
        </w:rPr>
      </w:pPr>
    </w:p>
    <w:p w14:paraId="78D5F761" w14:textId="77777777" w:rsidR="00207964" w:rsidRDefault="00207964" w:rsidP="006B7B09">
      <w:pPr>
        <w:spacing w:after="0"/>
        <w:rPr>
          <w:rFonts w:ascii="Courier New" w:hAnsi="Courier New" w:cs="Courier New"/>
          <w:sz w:val="18"/>
        </w:rPr>
      </w:pPr>
    </w:p>
    <w:p w14:paraId="5B35D921" w14:textId="19A90D84" w:rsidR="00366D97" w:rsidRDefault="00366D97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from GAMES_PUBLISHERS</w:t>
      </w:r>
    </w:p>
    <w:p w14:paraId="795CB5D5" w14:textId="46570AED" w:rsidR="00366D97" w:rsidRDefault="00366D97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appid</w:t>
      </w:r>
      <w:proofErr w:type="spellEnd"/>
      <w:r>
        <w:rPr>
          <w:rFonts w:ascii="Courier New" w:hAnsi="Courier New" w:cs="Courier New"/>
          <w:sz w:val="18"/>
        </w:rPr>
        <w:t>; Publisher)</w:t>
      </w:r>
    </w:p>
    <w:p w14:paraId="144AEEEE" w14:textId="1B7074D6" w:rsidR="00366D97" w:rsidRDefault="00235978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(932048402394; Valve)</w:t>
      </w:r>
    </w:p>
    <w:p w14:paraId="1AEFEE16" w14:textId="018D8D13" w:rsidR="009E560C" w:rsidRDefault="009E560C" w:rsidP="006B7B09">
      <w:pPr>
        <w:spacing w:after="0"/>
        <w:rPr>
          <w:rFonts w:ascii="Courier New" w:hAnsi="Courier New" w:cs="Courier New"/>
          <w:sz w:val="18"/>
        </w:rPr>
      </w:pPr>
    </w:p>
    <w:p w14:paraId="2E69C588" w14:textId="77777777" w:rsidR="009E560C" w:rsidRDefault="009E560C" w:rsidP="006B7B09">
      <w:pPr>
        <w:spacing w:after="0"/>
        <w:rPr>
          <w:rFonts w:ascii="Courier New" w:hAnsi="Courier New" w:cs="Courier New"/>
          <w:sz w:val="18"/>
        </w:rPr>
      </w:pPr>
    </w:p>
    <w:p w14:paraId="7F4BCB21" w14:textId="344B6597" w:rsidR="00366D97" w:rsidRDefault="00366D97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from PLAYER_SUMMARIES</w:t>
      </w:r>
    </w:p>
    <w:p w14:paraId="7A8AC2B0" w14:textId="6C73B175" w:rsidR="00366D97" w:rsidRDefault="00366D97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</w:rPr>
        <w:t>steamid;lastlogoff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primaryclainid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timecreated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gameid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gameserverip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loccountrycode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loccityid</w:t>
      </w:r>
      <w:proofErr w:type="spellEnd"/>
      <w:r>
        <w:rPr>
          <w:rFonts w:ascii="Courier New" w:hAnsi="Courier New" w:cs="Courier New"/>
          <w:sz w:val="18"/>
        </w:rPr>
        <w:t xml:space="preserve">; </w:t>
      </w:r>
      <w:proofErr w:type="spellStart"/>
      <w:r>
        <w:rPr>
          <w:rFonts w:ascii="Courier New" w:hAnsi="Courier New" w:cs="Courier New"/>
          <w:sz w:val="18"/>
        </w:rPr>
        <w:t>dateretrieved</w:t>
      </w:r>
      <w:proofErr w:type="spellEnd"/>
      <w:r>
        <w:rPr>
          <w:rFonts w:ascii="Courier New" w:hAnsi="Courier New" w:cs="Courier New"/>
          <w:sz w:val="18"/>
        </w:rPr>
        <w:t>)</w:t>
      </w:r>
    </w:p>
    <w:p w14:paraId="596A2063" w14:textId="4EA9B663" w:rsidR="00366D97" w:rsidRDefault="002B6B3A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(84679834768374,</w:t>
      </w:r>
      <w:r w:rsidRPr="002B6B3A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 xml:space="preserve">‘2004-11-15 </w:t>
      </w:r>
      <w:r w:rsidR="00907C9E">
        <w:rPr>
          <w:rFonts w:ascii="Courier New" w:hAnsi="Courier New" w:cs="Courier New"/>
          <w:sz w:val="18"/>
        </w:rPr>
        <w:t>16</w:t>
      </w:r>
      <w:r>
        <w:rPr>
          <w:rFonts w:ascii="Courier New" w:hAnsi="Courier New" w:cs="Courier New"/>
          <w:sz w:val="18"/>
        </w:rPr>
        <w:t>:21:39’,</w:t>
      </w:r>
      <w:r w:rsidR="00630FE1">
        <w:rPr>
          <w:rFonts w:ascii="Courier New" w:hAnsi="Courier New" w:cs="Courier New"/>
          <w:sz w:val="18"/>
        </w:rPr>
        <w:t xml:space="preserve"> 123456789</w:t>
      </w:r>
      <w:r>
        <w:rPr>
          <w:rFonts w:ascii="Courier New" w:hAnsi="Courier New" w:cs="Courier New"/>
          <w:b/>
          <w:sz w:val="18"/>
        </w:rPr>
        <w:t xml:space="preserve">, </w:t>
      </w:r>
      <w:r>
        <w:rPr>
          <w:rFonts w:ascii="Courier New" w:hAnsi="Courier New" w:cs="Courier New"/>
          <w:sz w:val="18"/>
        </w:rPr>
        <w:t>‘2006-11-15 21:21:39’</w:t>
      </w:r>
      <w:r>
        <w:rPr>
          <w:rFonts w:ascii="Courier New" w:hAnsi="Courier New" w:cs="Courier New"/>
          <w:b/>
          <w:sz w:val="18"/>
        </w:rPr>
        <w:t xml:space="preserve">, </w:t>
      </w:r>
      <w:r>
        <w:rPr>
          <w:rFonts w:ascii="Courier New" w:hAnsi="Courier New" w:cs="Courier New"/>
          <w:sz w:val="18"/>
        </w:rPr>
        <w:t>63942, 0.0.0.0, PT130, LIS577, ‘2004-11-15 21:21:39’)</w:t>
      </w:r>
    </w:p>
    <w:p w14:paraId="5FC6D5BF" w14:textId="3BFA03C6" w:rsidR="00A145E5" w:rsidRDefault="00A145E5" w:rsidP="006B7B09">
      <w:pPr>
        <w:spacing w:after="0"/>
        <w:rPr>
          <w:rFonts w:ascii="Courier New" w:hAnsi="Courier New" w:cs="Courier New"/>
          <w:sz w:val="18"/>
        </w:rPr>
      </w:pPr>
    </w:p>
    <w:p w14:paraId="016FA337" w14:textId="49A8164B" w:rsidR="0065612D" w:rsidRPr="0065612D" w:rsidRDefault="0065612D" w:rsidP="006B7B09">
      <w:pPr>
        <w:spacing w:after="0"/>
        <w:rPr>
          <w:rFonts w:ascii="Courier New" w:hAnsi="Courier New" w:cs="Courier New"/>
          <w:sz w:val="18"/>
          <w:highlight w:val="yellow"/>
        </w:rPr>
      </w:pPr>
      <w:r w:rsidRPr="0065612D">
        <w:rPr>
          <w:rFonts w:ascii="Courier New" w:hAnsi="Courier New" w:cs="Courier New"/>
          <w:sz w:val="18"/>
          <w:highlight w:val="yellow"/>
        </w:rPr>
        <w:t>From depression.csv</w:t>
      </w:r>
    </w:p>
    <w:p w14:paraId="0E714156" w14:textId="3239702C" w:rsidR="0065612D" w:rsidRPr="0065612D" w:rsidRDefault="0065612D" w:rsidP="006B7B09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</w:pPr>
      <w:r w:rsidRPr="0065612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(</w:t>
      </w:r>
      <w:proofErr w:type="spellStart"/>
      <w:proofErr w:type="gramStart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Entity,Code</w:t>
      </w:r>
      <w:proofErr w:type="gram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,Year,Prevalence</w:t>
      </w:r>
      <w:proofErr w:type="spell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- </w:t>
      </w:r>
      <w:proofErr w:type="spellStart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Depressive</w:t>
      </w:r>
      <w:proofErr w:type="spell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</w:t>
      </w:r>
      <w:proofErr w:type="spellStart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disorders</w:t>
      </w:r>
      <w:proofErr w:type="spell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- </w:t>
      </w:r>
      <w:proofErr w:type="spellStart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Sex</w:t>
      </w:r>
      <w:proofErr w:type="spell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: Both - Age: Age-</w:t>
      </w:r>
      <w:proofErr w:type="spellStart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standardized</w:t>
      </w:r>
      <w:proofErr w:type="spell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(</w:t>
      </w:r>
      <w:proofErr w:type="spellStart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Percent</w:t>
      </w:r>
      <w:proofErr w:type="spell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) (%)</w:t>
      </w:r>
      <w:r w:rsidRPr="0065612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)</w:t>
      </w:r>
    </w:p>
    <w:p w14:paraId="155E9A74" w14:textId="7F867E4B" w:rsidR="006263A0" w:rsidRPr="0065612D" w:rsidRDefault="0065612D" w:rsidP="006263A0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lang w:val="pt-PT" w:eastAsia="pt-PT"/>
        </w:rPr>
      </w:pPr>
      <w:r w:rsidRPr="0065612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(</w:t>
      </w:r>
      <w:proofErr w:type="gramStart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Afghanistan,AFG</w:t>
      </w:r>
      <w:proofErr w:type="gramEnd"/>
      <w:r w:rsidR="006263A0" w:rsidRPr="006263A0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,1990,4.42654081684</w:t>
      </w:r>
      <w:r w:rsidRPr="0065612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)</w:t>
      </w:r>
    </w:p>
    <w:p w14:paraId="6BFCB020" w14:textId="6636EB81" w:rsidR="00F60057" w:rsidRDefault="00F60057" w:rsidP="00F60057">
      <w:pPr>
        <w:spacing w:after="0"/>
        <w:rPr>
          <w:rFonts w:ascii="Courier New" w:eastAsia="Times New Roman" w:hAnsi="Courier New" w:cs="Courier New"/>
          <w:color w:val="000000"/>
          <w:sz w:val="22"/>
          <w:szCs w:val="22"/>
          <w:lang w:val="pt-PT" w:eastAsia="pt-PT"/>
        </w:rPr>
      </w:pPr>
    </w:p>
    <w:p w14:paraId="63F599FD" w14:textId="07F58188" w:rsidR="00D86599" w:rsidRPr="00CC1D7D" w:rsidRDefault="00D86599" w:rsidP="00F60057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</w:pP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from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ages.csv</w:t>
      </w:r>
    </w:p>
    <w:p w14:paraId="7076E418" w14:textId="520E6C9B" w:rsidR="00CC1D7D" w:rsidRPr="00CC1D7D" w:rsidRDefault="00CC1D7D" w:rsidP="00F60057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</w:pPr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(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location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;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country_id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; data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type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;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database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; 1999; 2000; 2001; 2002; 2003; </w:t>
      </w:r>
      <w:proofErr w:type="gram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2004;…</w:t>
      </w:r>
      <w:proofErr w:type="gram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)</w:t>
      </w:r>
    </w:p>
    <w:p w14:paraId="686B5B92" w14:textId="0E695087" w:rsidR="00CC1D7D" w:rsidRDefault="00CC1D7D" w:rsidP="00CC1D7D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</w:pP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Afghanistan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,"AFG","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Population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ages 15-64 (%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of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total)","SP.POP.1564.TO.ZS","55.0646589934074","54.7473132285286","54.5790289355681","54.5008817957377","54.443083552239", …)</w:t>
      </w:r>
    </w:p>
    <w:p w14:paraId="7942F2D4" w14:textId="186A9A2A" w:rsidR="00CC1D7D" w:rsidRDefault="00CC1D7D" w:rsidP="00CC1D7D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lang w:val="pt-PT" w:eastAsia="pt-PT"/>
        </w:rPr>
      </w:pPr>
    </w:p>
    <w:p w14:paraId="4CA90D81" w14:textId="7EF91D21" w:rsidR="00CC1D7D" w:rsidRDefault="00CC1D7D" w:rsidP="00CC1D7D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lang w:val="pt-PT" w:eastAsia="pt-PT"/>
        </w:rPr>
      </w:pPr>
    </w:p>
    <w:p w14:paraId="35DF89E1" w14:textId="204B2F3B" w:rsidR="00CC1D7D" w:rsidRPr="00CC1D7D" w:rsidRDefault="00CC1D7D" w:rsidP="00CC1D7D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</w:pP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From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internet_users</w:t>
      </w:r>
      <w:proofErr w:type="spellEnd"/>
    </w:p>
    <w:p w14:paraId="5F7263F4" w14:textId="2A82E9BB" w:rsidR="00CC1D7D" w:rsidRPr="00CC1D7D" w:rsidRDefault="00CC1D7D" w:rsidP="00CC1D7D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</w:pPr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(</w:t>
      </w:r>
      <w:proofErr w:type="spellStart"/>
      <w:proofErr w:type="gram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Entity,Code</w:t>
      </w:r>
      <w:proofErr w:type="gram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,Year,Individuals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using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the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Internet (%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of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 xml:space="preserve"> </w:t>
      </w:r>
      <w:proofErr w:type="spell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population</w:t>
      </w:r>
      <w:proofErr w:type="spell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))</w:t>
      </w:r>
    </w:p>
    <w:p w14:paraId="368FE618" w14:textId="0E9D81F4" w:rsidR="00CC1D7D" w:rsidRPr="00CC1D7D" w:rsidRDefault="00CC1D7D" w:rsidP="00CC1D7D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lang w:val="pt-PT" w:eastAsia="pt-PT"/>
        </w:rPr>
      </w:pPr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(</w:t>
      </w:r>
      <w:proofErr w:type="gramStart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Afghanistan,AFG</w:t>
      </w:r>
      <w:proofErr w:type="gramEnd"/>
      <w:r w:rsidRPr="00CC1D7D">
        <w:rPr>
          <w:rFonts w:ascii="Courier New" w:eastAsia="Times New Roman" w:hAnsi="Courier New" w:cs="Courier New"/>
          <w:color w:val="000000"/>
          <w:sz w:val="18"/>
          <w:szCs w:val="22"/>
          <w:highlight w:val="yellow"/>
          <w:lang w:val="pt-PT" w:eastAsia="pt-PT"/>
        </w:rPr>
        <w:t>,2001,0.00472256824217368)</w:t>
      </w:r>
    </w:p>
    <w:p w14:paraId="409DA4F1" w14:textId="77777777" w:rsidR="00D86599" w:rsidRPr="00D86599" w:rsidRDefault="00D86599" w:rsidP="00F60057">
      <w:pPr>
        <w:spacing w:after="0"/>
        <w:rPr>
          <w:rFonts w:ascii="Courier New" w:eastAsia="Times New Roman" w:hAnsi="Courier New" w:cs="Courier New"/>
          <w:color w:val="000000"/>
          <w:sz w:val="18"/>
          <w:szCs w:val="22"/>
          <w:lang w:val="pt-PT" w:eastAsia="pt-PT"/>
        </w:rPr>
      </w:pPr>
    </w:p>
    <w:p w14:paraId="4AC45FDF" w14:textId="6A9ED543" w:rsidR="00F60057" w:rsidRDefault="00F60057" w:rsidP="00F60057">
      <w:pPr>
        <w:spacing w:after="0"/>
        <w:rPr>
          <w:rFonts w:ascii="Courier New" w:eastAsia="Times New Roman" w:hAnsi="Courier New" w:cs="Courier New"/>
          <w:color w:val="000000"/>
          <w:sz w:val="22"/>
          <w:szCs w:val="22"/>
          <w:lang w:val="pt-PT" w:eastAsia="pt-PT"/>
        </w:rPr>
      </w:pPr>
    </w:p>
    <w:p w14:paraId="3B1E9125" w14:textId="1EB303D2" w:rsidR="00F60057" w:rsidRDefault="00F60057" w:rsidP="00F60057">
      <w:pPr>
        <w:spacing w:after="0"/>
        <w:rPr>
          <w:rFonts w:ascii="Courier New" w:eastAsia="Times New Roman" w:hAnsi="Courier New" w:cs="Courier New"/>
          <w:color w:val="000000"/>
          <w:sz w:val="22"/>
          <w:szCs w:val="22"/>
          <w:lang w:val="pt-PT" w:eastAsia="pt-PT"/>
        </w:rPr>
      </w:pPr>
    </w:p>
    <w:p w14:paraId="54A65EC9" w14:textId="77777777" w:rsidR="00F60057" w:rsidRPr="00F60057" w:rsidRDefault="00F60057" w:rsidP="00F60057">
      <w:pPr>
        <w:spacing w:after="0"/>
        <w:rPr>
          <w:rFonts w:ascii="Courier New" w:eastAsia="Times New Roman" w:hAnsi="Courier New" w:cs="Courier New"/>
          <w:color w:val="000000"/>
          <w:sz w:val="22"/>
          <w:szCs w:val="22"/>
          <w:lang w:val="pt-PT" w:eastAsia="pt-PT"/>
        </w:rPr>
      </w:pPr>
    </w:p>
    <w:p w14:paraId="0156A01C" w14:textId="77777777" w:rsidR="00F60057" w:rsidRDefault="00F60057" w:rsidP="006B7B09">
      <w:pPr>
        <w:spacing w:after="0"/>
        <w:rPr>
          <w:rFonts w:ascii="Courier New" w:hAnsi="Courier New" w:cs="Courier New"/>
          <w:sz w:val="18"/>
        </w:rPr>
      </w:pPr>
    </w:p>
    <w:sectPr w:rsidR="00F60057" w:rsidSect="005A762A">
      <w:pgSz w:w="11900" w:h="16840"/>
      <w:pgMar w:top="568" w:right="1134" w:bottom="1134" w:left="1134" w:header="68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03068" w14:textId="77777777" w:rsidR="00AF133F" w:rsidRDefault="00AF133F" w:rsidP="00850AF2">
      <w:pPr>
        <w:spacing w:after="0"/>
      </w:pPr>
      <w:r>
        <w:separator/>
      </w:r>
    </w:p>
  </w:endnote>
  <w:endnote w:type="continuationSeparator" w:id="0">
    <w:p w14:paraId="3EA32F29" w14:textId="77777777" w:rsidR="00AF133F" w:rsidRDefault="00AF133F" w:rsidP="00850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2D53D" w14:textId="77777777" w:rsidR="00AF133F" w:rsidRDefault="00AF133F" w:rsidP="00850AF2">
      <w:pPr>
        <w:spacing w:after="0"/>
      </w:pPr>
      <w:r>
        <w:separator/>
      </w:r>
    </w:p>
  </w:footnote>
  <w:footnote w:type="continuationSeparator" w:id="0">
    <w:p w14:paraId="5CEF95DA" w14:textId="77777777" w:rsidR="00AF133F" w:rsidRDefault="00AF133F" w:rsidP="00850A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40CAE"/>
    <w:rsid w:val="00050F33"/>
    <w:rsid w:val="000537EB"/>
    <w:rsid w:val="00055836"/>
    <w:rsid w:val="000750F9"/>
    <w:rsid w:val="00075B63"/>
    <w:rsid w:val="000E3D4F"/>
    <w:rsid w:val="0010724C"/>
    <w:rsid w:val="00111728"/>
    <w:rsid w:val="001368C0"/>
    <w:rsid w:val="00142BEA"/>
    <w:rsid w:val="00153FA9"/>
    <w:rsid w:val="00156B15"/>
    <w:rsid w:val="001D5339"/>
    <w:rsid w:val="001F34D0"/>
    <w:rsid w:val="00207964"/>
    <w:rsid w:val="00235978"/>
    <w:rsid w:val="002A06E5"/>
    <w:rsid w:val="002B4564"/>
    <w:rsid w:val="002B6225"/>
    <w:rsid w:val="002B6B3A"/>
    <w:rsid w:val="002D1B40"/>
    <w:rsid w:val="00302A69"/>
    <w:rsid w:val="00333286"/>
    <w:rsid w:val="003426ED"/>
    <w:rsid w:val="00366D97"/>
    <w:rsid w:val="00373E84"/>
    <w:rsid w:val="00387A84"/>
    <w:rsid w:val="003B1399"/>
    <w:rsid w:val="003C4F49"/>
    <w:rsid w:val="003C6956"/>
    <w:rsid w:val="003C7865"/>
    <w:rsid w:val="004366B1"/>
    <w:rsid w:val="00473521"/>
    <w:rsid w:val="00475814"/>
    <w:rsid w:val="00510B55"/>
    <w:rsid w:val="00542B88"/>
    <w:rsid w:val="00576ADE"/>
    <w:rsid w:val="005A762A"/>
    <w:rsid w:val="005E73C0"/>
    <w:rsid w:val="005F55CE"/>
    <w:rsid w:val="0060006F"/>
    <w:rsid w:val="00610775"/>
    <w:rsid w:val="00616DBC"/>
    <w:rsid w:val="006263A0"/>
    <w:rsid w:val="00626E19"/>
    <w:rsid w:val="00630FE1"/>
    <w:rsid w:val="006410B2"/>
    <w:rsid w:val="0065612D"/>
    <w:rsid w:val="006703DB"/>
    <w:rsid w:val="006A07C3"/>
    <w:rsid w:val="006B7B09"/>
    <w:rsid w:val="00746CDD"/>
    <w:rsid w:val="00783546"/>
    <w:rsid w:val="007B2838"/>
    <w:rsid w:val="007C052F"/>
    <w:rsid w:val="00835267"/>
    <w:rsid w:val="00837F1C"/>
    <w:rsid w:val="00850AF2"/>
    <w:rsid w:val="008576FE"/>
    <w:rsid w:val="00907C9E"/>
    <w:rsid w:val="00910984"/>
    <w:rsid w:val="00914DA3"/>
    <w:rsid w:val="00963AF9"/>
    <w:rsid w:val="009E08B4"/>
    <w:rsid w:val="009E560C"/>
    <w:rsid w:val="00A126F2"/>
    <w:rsid w:val="00A145E5"/>
    <w:rsid w:val="00AA345C"/>
    <w:rsid w:val="00AC465B"/>
    <w:rsid w:val="00AC633D"/>
    <w:rsid w:val="00AF133F"/>
    <w:rsid w:val="00B31660"/>
    <w:rsid w:val="00B4746F"/>
    <w:rsid w:val="00B50BD5"/>
    <w:rsid w:val="00B71509"/>
    <w:rsid w:val="00B766B9"/>
    <w:rsid w:val="00BA2C6B"/>
    <w:rsid w:val="00BE4D51"/>
    <w:rsid w:val="00BE4FF1"/>
    <w:rsid w:val="00C13537"/>
    <w:rsid w:val="00C20E02"/>
    <w:rsid w:val="00C3532C"/>
    <w:rsid w:val="00C4186B"/>
    <w:rsid w:val="00C43A66"/>
    <w:rsid w:val="00C70F42"/>
    <w:rsid w:val="00CA4EBC"/>
    <w:rsid w:val="00CC1D7D"/>
    <w:rsid w:val="00CE1D0F"/>
    <w:rsid w:val="00D2075A"/>
    <w:rsid w:val="00D30D76"/>
    <w:rsid w:val="00D71F47"/>
    <w:rsid w:val="00D75A43"/>
    <w:rsid w:val="00D86599"/>
    <w:rsid w:val="00DD325C"/>
    <w:rsid w:val="00DF4628"/>
    <w:rsid w:val="00E21775"/>
    <w:rsid w:val="00E52736"/>
    <w:rsid w:val="00E64C22"/>
    <w:rsid w:val="00EA3524"/>
    <w:rsid w:val="00F053A3"/>
    <w:rsid w:val="00F12277"/>
    <w:rsid w:val="00F32780"/>
    <w:rsid w:val="00F42FCC"/>
    <w:rsid w:val="00F60057"/>
    <w:rsid w:val="00F76FFE"/>
    <w:rsid w:val="00FA56CA"/>
    <w:rsid w:val="00FD04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CA68E14B-5C35-453A-B126-28937F17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50F33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nhideWhenUsed/>
    <w:rsid w:val="00850AF2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850AF2"/>
    <w:rPr>
      <w:sz w:val="24"/>
      <w:szCs w:val="24"/>
    </w:rPr>
  </w:style>
  <w:style w:type="paragraph" w:styleId="Rodap">
    <w:name w:val="footer"/>
    <w:basedOn w:val="Normal"/>
    <w:link w:val="RodapCarter"/>
    <w:unhideWhenUsed/>
    <w:rsid w:val="00850AF2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850A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sp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am.internet.byu.edu/" TargetMode="External"/><Relationship Id="rId12" Type="http://schemas.openxmlformats.org/officeDocument/2006/relationships/hyperlink" Target="https://ourworldindata.org/homici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rworldindata.org/mental-health#depress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.worldbank.org/indicator/SH.STA.SUIC.P5?end=2016&amp;start=2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inter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698</Words>
  <Characters>4249</Characters>
  <Application>Microsoft Office Word</Application>
  <DocSecurity>0</DocSecurity>
  <Lines>114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dc:description/>
  <cp:lastModifiedBy>Alexandra Figueiredo</cp:lastModifiedBy>
  <cp:revision>22</cp:revision>
  <dcterms:created xsi:type="dcterms:W3CDTF">2018-09-26T21:15:00Z</dcterms:created>
  <dcterms:modified xsi:type="dcterms:W3CDTF">2018-10-03T18:03:00Z</dcterms:modified>
</cp:coreProperties>
</file>